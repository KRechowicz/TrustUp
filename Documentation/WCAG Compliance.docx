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517169" w:rsidP="00517169" w:rsidRDefault="00517169" w14:paraId="686FB158" w14:textId="49C954C1">
      <w:pPr>
        <w:autoSpaceDE w:val="0"/>
        <w:autoSpaceDN w:val="0"/>
        <w:adjustRightInd w:val="0"/>
        <w:rPr>
          <w:rFonts w:ascii="AppleSystemUIFontBold" w:hAnsi="AppleSystemUIFontBold" w:cs="AppleSystemUIFontBold"/>
          <w:b w:val="1"/>
          <w:bCs w:val="1"/>
          <w:sz w:val="40"/>
          <w:szCs w:val="40"/>
        </w:rPr>
      </w:pPr>
      <w:r w:rsidRPr="6D1A1F5D" w:rsidR="00517169">
        <w:rPr>
          <w:rFonts w:ascii="AppleSystemUIFontBold" w:hAnsi="AppleSystemUIFontBold" w:cs="AppleSystemUIFontBold"/>
          <w:b w:val="1"/>
          <w:bCs w:val="1"/>
          <w:sz w:val="40"/>
          <w:szCs w:val="40"/>
        </w:rPr>
        <w:t>WCAG Compliance Checklist:</w:t>
      </w:r>
    </w:p>
    <w:p w:rsidR="00517169" w:rsidP="00517169" w:rsidRDefault="00517169" w14:paraId="1FF376BB" w14:textId="77777777" w14:noSpellErr="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4abbdc8363a34fd5">
        <w:r w:rsidRPr="6D1A1F5D" w:rsidR="00517169">
          <w:rPr>
            <w:rStyle w:val="Hyperlink"/>
            <w:rFonts w:ascii="AppleSystemUIFont" w:hAnsi="AppleSystemUIFont" w:cs="AppleSystemUIFont"/>
            <w:sz w:val="26"/>
            <w:szCs w:val="26"/>
          </w:rPr>
          <w:t>https://www.wuhcag.com/wcag-checklist/</w:t>
        </w:r>
      </w:hyperlink>
    </w:p>
    <w:p w:rsidR="6D1A1F5D" w:rsidP="6D1A1F5D" w:rsidRDefault="6D1A1F5D" w14:paraId="6C652031" w14:textId="25F40E6C">
      <w:pPr>
        <w:pStyle w:val="Normal"/>
        <w:rPr>
          <w:rFonts w:ascii="AppleSystemUIFont" w:hAnsi="AppleSystemUIFont" w:cs="AppleSystemUIFont"/>
          <w:sz w:val="26"/>
          <w:szCs w:val="26"/>
        </w:rPr>
      </w:pPr>
    </w:p>
    <w:p w:rsidR="01405E92" w:rsidP="6D1A1F5D" w:rsidRDefault="01405E92" w14:paraId="47FDC0EC" w14:textId="0CA9DC2C">
      <w:pPr>
        <w:pStyle w:val="Heading2"/>
      </w:pPr>
      <w:r w:rsidRPr="6D1A1F5D" w:rsidR="01405E92">
        <w:rPr>
          <w:rFonts w:ascii="AppleSystemUIFont" w:hAnsi="AppleSystemUIFont" w:eastAsia="AppleSystemUIFont" w:cs="AppleSystemUIFont"/>
          <w:b w:val="1"/>
          <w:bCs w:val="1"/>
          <w:i w:val="0"/>
          <w:iCs w:val="0"/>
          <w:noProof w:val="0"/>
          <w:color w:val="646464"/>
          <w:sz w:val="26"/>
          <w:szCs w:val="26"/>
          <w:lang w:val="en-US"/>
        </w:rPr>
        <w:t>WCAG Checklist Level A (Beginner)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D1A1F5D" w:rsidTr="6D1A1F5D" w14:paraId="52F63704"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67860824" w14:textId="23BD7823">
            <w:r w:rsidRPr="6D1A1F5D" w:rsidR="6D1A1F5D">
              <w:rPr>
                <w:b w:val="1"/>
                <w:bCs w:val="1"/>
              </w:rPr>
              <w:t>Guideline</w:t>
            </w:r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2D1B865F" w14:textId="5B30BB12">
            <w:r w:rsidRPr="6D1A1F5D" w:rsidR="6D1A1F5D">
              <w:rPr>
                <w:b w:val="1"/>
                <w:bCs w:val="1"/>
              </w:rPr>
              <w:t>Summary</w:t>
            </w:r>
          </w:p>
        </w:tc>
      </w:tr>
      <w:tr w:rsidR="6D1A1F5D" w:rsidTr="6D1A1F5D" w14:paraId="0B0084AB">
        <w:tc>
          <w:tcPr>
            <w:tcW w:w="4680" w:type="dxa"/>
            <w:tcMar/>
            <w:vAlign w:val="top"/>
          </w:tcPr>
          <w:p w:rsidR="0F1366B2" w:rsidP="6D1A1F5D" w:rsidRDefault="0F1366B2" w14:paraId="329A366E" w14:textId="6B32BAEF">
            <w:pPr>
              <w:pStyle w:val="Normal"/>
              <w:ind w:left="0"/>
              <w:rPr>
                <w:strike w:val="0"/>
                <w:dstrike w:val="0"/>
                <w:color w:val="00B050"/>
              </w:rPr>
            </w:pPr>
            <w:r w:rsidRPr="6D1A1F5D" w:rsidR="0F1366B2">
              <w:rPr>
                <w:b w:val="1"/>
                <w:bCs w:val="1"/>
                <w:strike w:val="0"/>
                <w:dstrike w:val="0"/>
                <w:color w:val="FF0000"/>
              </w:rPr>
              <w:t xml:space="preserve">N/A </w:t>
            </w:r>
            <w:hyperlink r:id="R0876a1da2724497f">
              <w:r w:rsidRPr="6D1A1F5D" w:rsidR="6EE2DB0E">
                <w:rPr>
                  <w:rStyle w:val="Hyperlink"/>
                  <w:strike w:val="0"/>
                  <w:dstrike w:val="0"/>
                  <w:color w:val="0070C0"/>
                </w:rPr>
                <w:t>1.1.1 – Non-text Content</w:t>
              </w:r>
            </w:hyperlink>
            <w:r w:rsidRPr="6D1A1F5D" w:rsidR="73D24484">
              <w:rPr>
                <w:strike w:val="0"/>
                <w:dstrike w:val="0"/>
                <w:color w:val="0070C0"/>
              </w:rPr>
              <w:t xml:space="preserve"> </w:t>
            </w:r>
          </w:p>
        </w:tc>
        <w:tc>
          <w:tcPr>
            <w:tcW w:w="4680" w:type="dxa"/>
            <w:tcMar/>
            <w:vAlign w:val="top"/>
          </w:tcPr>
          <w:p w:rsidR="6D1A1F5D" w:rsidRDefault="6D1A1F5D" w14:paraId="39104549" w14:textId="479523AA">
            <w:r w:rsidR="6D1A1F5D">
              <w:rPr/>
              <w:t>Provide text alternatives for non-text content that serves the same purpose.</w:t>
            </w:r>
          </w:p>
        </w:tc>
      </w:tr>
      <w:tr w:rsidR="6D1A1F5D" w:rsidTr="6D1A1F5D" w14:paraId="77768F5D">
        <w:tc>
          <w:tcPr>
            <w:tcW w:w="4680" w:type="dxa"/>
            <w:shd w:val="clear" w:color="auto" w:fill="FFFFFF" w:themeFill="background1"/>
            <w:tcMar/>
            <w:vAlign w:val="top"/>
          </w:tcPr>
          <w:p w:rsidR="2FD29975" w:rsidP="6D1A1F5D" w:rsidRDefault="2FD29975" w14:paraId="483E8FC5" w14:textId="34D96DE3">
            <w:pPr>
              <w:pStyle w:val="Normal"/>
              <w:rPr>
                <w:strike w:val="0"/>
                <w:dstrike w:val="0"/>
                <w:color w:val="0070C0"/>
              </w:rPr>
            </w:pPr>
            <w:r w:rsidRPr="6D1A1F5D" w:rsidR="2FD29975">
              <w:rPr>
                <w:b w:val="1"/>
                <w:bCs w:val="1"/>
                <w:strike w:val="0"/>
                <w:dstrike w:val="0"/>
                <w:color w:val="FF0000"/>
              </w:rPr>
              <w:t xml:space="preserve">N/A </w:t>
            </w:r>
            <w:hyperlink r:id="R968adfba99964b42">
              <w:r w:rsidRPr="6D1A1F5D" w:rsidR="6D1A1F5D">
                <w:rPr>
                  <w:rStyle w:val="Hyperlink"/>
                  <w:strike w:val="0"/>
                  <w:dstrike w:val="0"/>
                </w:rPr>
                <w:t>1.2.1 – Audio-only and Video-only (Pre-recorded)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05E69B5E" w14:textId="391A5F19">
            <w:r w:rsidR="6D1A1F5D">
              <w:rPr/>
              <w:t>Provide an alternative to video-only and audio-only content.</w:t>
            </w:r>
          </w:p>
        </w:tc>
      </w:tr>
      <w:tr w:rsidR="6D1A1F5D" w:rsidTr="6D1A1F5D" w14:paraId="17C700D8">
        <w:tc>
          <w:tcPr>
            <w:tcW w:w="4680" w:type="dxa"/>
            <w:tcMar/>
            <w:vAlign w:val="top"/>
          </w:tcPr>
          <w:p w:rsidR="0ABAB0AC" w:rsidP="6D1A1F5D" w:rsidRDefault="0ABAB0AC" w14:paraId="746DDA37" w14:textId="0D0F3B6D">
            <w:pPr>
              <w:pStyle w:val="Normal"/>
              <w:rPr>
                <w:strike w:val="0"/>
                <w:dstrike w:val="0"/>
                <w:color w:val="0070C0"/>
              </w:rPr>
            </w:pPr>
            <w:r w:rsidRPr="6D1A1F5D" w:rsidR="0ABAB0AC">
              <w:rPr>
                <w:b w:val="1"/>
                <w:bCs w:val="1"/>
                <w:strike w:val="0"/>
                <w:dstrike w:val="0"/>
                <w:color w:val="FF0000"/>
              </w:rPr>
              <w:t xml:space="preserve">N/A </w:t>
            </w:r>
            <w:r w:rsidRPr="6D1A1F5D" w:rsidR="47B8425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hyperlink r:id="Rab61440a4f9c4c92">
              <w:r w:rsidRPr="6D1A1F5D" w:rsidR="6D1A1F5D">
                <w:rPr>
                  <w:rStyle w:val="Hyperlink"/>
                  <w:strike w:val="0"/>
                  <w:dstrike w:val="0"/>
                </w:rPr>
                <w:t>1.2.2 – Captions (Pre-recorded)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67E80758" w14:textId="47FBC3A6">
            <w:r w:rsidR="6D1A1F5D">
              <w:rPr/>
              <w:t>Provide captions for videos with audio.</w:t>
            </w:r>
          </w:p>
        </w:tc>
      </w:tr>
      <w:tr w:rsidR="6D1A1F5D" w:rsidTr="6D1A1F5D" w14:paraId="69DE2F13">
        <w:tc>
          <w:tcPr>
            <w:tcW w:w="4680" w:type="dxa"/>
            <w:shd w:val="clear" w:color="auto" w:fill="FFFFFF" w:themeFill="background1"/>
            <w:tcMar/>
            <w:vAlign w:val="top"/>
          </w:tcPr>
          <w:p w:rsidR="7ACBE3C1" w:rsidP="6D1A1F5D" w:rsidRDefault="7ACBE3C1" w14:paraId="3638BB9E" w14:textId="4E05DE24">
            <w:pPr>
              <w:pStyle w:val="Normal"/>
              <w:rPr>
                <w:strike w:val="0"/>
                <w:dstrike w:val="0"/>
                <w:color w:val="0070C0"/>
              </w:rPr>
            </w:pPr>
            <w:r w:rsidRPr="6D1A1F5D" w:rsidR="7ACBE3C1">
              <w:rPr>
                <w:b w:val="1"/>
                <w:bCs w:val="1"/>
                <w:strike w:val="0"/>
                <w:dstrike w:val="0"/>
                <w:color w:val="FF0000"/>
              </w:rPr>
              <w:t xml:space="preserve">N/A  </w:t>
            </w:r>
            <w:hyperlink r:id="R0e9f7ef79d9549a7">
              <w:r w:rsidRPr="6D1A1F5D" w:rsidR="6D1A1F5D">
                <w:rPr>
                  <w:rStyle w:val="Hyperlink"/>
                  <w:strike w:val="0"/>
                  <w:dstrike w:val="0"/>
                </w:rPr>
                <w:t>1.2.3 – Audio Description or Media Alternative (Pre-recorded)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1EFFE9B4" w14:textId="35D84FC1">
            <w:r w:rsidR="6D1A1F5D">
              <w:rPr/>
              <w:t>Provide audio description or text transcript for videos with sound.</w:t>
            </w:r>
          </w:p>
        </w:tc>
      </w:tr>
      <w:tr w:rsidR="6D1A1F5D" w:rsidTr="6D1A1F5D" w14:paraId="6F04E422">
        <w:tc>
          <w:tcPr>
            <w:tcW w:w="4680" w:type="dxa"/>
            <w:tcMar/>
            <w:vAlign w:val="top"/>
          </w:tcPr>
          <w:p w:rsidR="60BB35FC" w:rsidP="6D1A1F5D" w:rsidRDefault="60BB35FC" w14:paraId="40A981F7" w14:textId="391DB1B4">
            <w:pPr>
              <w:pStyle w:val="Normal"/>
              <w:rPr>
                <w:strike w:val="0"/>
                <w:dstrike w:val="0"/>
                <w:color w:val="00B050"/>
              </w:rPr>
            </w:pPr>
            <w:r w:rsidRPr="6D1A1F5D" w:rsidR="60BB35F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7131e299d1ed4125">
              <w:r w:rsidRPr="6D1A1F5D" w:rsidR="6D1A1F5D">
                <w:rPr>
                  <w:rStyle w:val="Hyperlink"/>
                  <w:strike w:val="0"/>
                  <w:dstrike w:val="0"/>
                </w:rPr>
                <w:t>1.3.1 – Info and Relationships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2E4DD3CC" w14:textId="7877DD46">
            <w:r w:rsidR="6D1A1F5D">
              <w:rPr/>
              <w:t>Content, structure and relationships can be programmatically determined.</w:t>
            </w:r>
          </w:p>
        </w:tc>
      </w:tr>
      <w:tr w:rsidR="6D1A1F5D" w:rsidTr="6D1A1F5D" w14:paraId="3596C167">
        <w:tc>
          <w:tcPr>
            <w:tcW w:w="4680" w:type="dxa"/>
            <w:shd w:val="clear" w:color="auto" w:fill="FFFFFF" w:themeFill="background1"/>
            <w:tcMar/>
            <w:vAlign w:val="top"/>
          </w:tcPr>
          <w:p w:rsidR="79123631" w:rsidP="6D1A1F5D" w:rsidRDefault="79123631" w14:paraId="7692A705" w14:textId="09F68112">
            <w:pPr>
              <w:pStyle w:val="Normal"/>
              <w:rPr>
                <w:strike w:val="0"/>
                <w:dstrike w:val="0"/>
                <w:color w:val="00B050"/>
              </w:rPr>
            </w:pPr>
            <w:r w:rsidRPr="6D1A1F5D" w:rsidR="7912363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1a5e2e9821074680">
              <w:r w:rsidRPr="6D1A1F5D" w:rsidR="6D1A1F5D">
                <w:rPr>
                  <w:rStyle w:val="Hyperlink"/>
                  <w:strike w:val="0"/>
                  <w:dstrike w:val="0"/>
                </w:rPr>
                <w:t>1.3.2 – Meaningful Sequence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1D2C62EC" w14:textId="0DDD8F41">
            <w:r w:rsidR="6D1A1F5D">
              <w:rPr/>
              <w:t>Present content in a meaningful order.</w:t>
            </w:r>
          </w:p>
        </w:tc>
      </w:tr>
      <w:tr w:rsidR="6D1A1F5D" w:rsidTr="6D1A1F5D" w14:paraId="3C038DCD">
        <w:tc>
          <w:tcPr>
            <w:tcW w:w="4680" w:type="dxa"/>
            <w:tcMar/>
            <w:vAlign w:val="top"/>
          </w:tcPr>
          <w:p w:rsidR="07C01038" w:rsidP="6D1A1F5D" w:rsidRDefault="07C01038" w14:paraId="745DF3FE" w14:textId="2E7992DB">
            <w:pPr>
              <w:pStyle w:val="Normal"/>
              <w:rPr>
                <w:strike w:val="0"/>
                <w:dstrike w:val="0"/>
                <w:color w:val="00B050"/>
              </w:rPr>
            </w:pPr>
            <w:r w:rsidRPr="6D1A1F5D" w:rsidR="07C010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c327b9befc054f19">
              <w:r w:rsidRPr="6D1A1F5D" w:rsidR="6D1A1F5D">
                <w:rPr>
                  <w:rStyle w:val="Hyperlink"/>
                  <w:strike w:val="0"/>
                  <w:dstrike w:val="0"/>
                </w:rPr>
                <w:t>1.3.3 – Sensory Characteristics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29777E2F" w14:textId="618939B7">
            <w:r w:rsidR="6D1A1F5D">
              <w:rPr/>
              <w:t>Instructions don’t rely solely on sensory characteristics.</w:t>
            </w:r>
          </w:p>
        </w:tc>
      </w:tr>
      <w:tr w:rsidR="6D1A1F5D" w:rsidTr="6D1A1F5D" w14:paraId="572D6EBD">
        <w:tc>
          <w:tcPr>
            <w:tcW w:w="4680" w:type="dxa"/>
            <w:shd w:val="clear" w:color="auto" w:fill="FFFFFF" w:themeFill="background1"/>
            <w:tcMar/>
            <w:vAlign w:val="top"/>
          </w:tcPr>
          <w:p w:rsidR="024D27B4" w:rsidP="6D1A1F5D" w:rsidRDefault="024D27B4" w14:paraId="57290424" w14:textId="3826B3CB">
            <w:pPr>
              <w:pStyle w:val="Normal"/>
              <w:rPr>
                <w:strike w:val="0"/>
                <w:dstrike w:val="0"/>
                <w:color w:val="00B050"/>
              </w:rPr>
            </w:pPr>
            <w:r w:rsidRPr="6D1A1F5D" w:rsidR="024D27B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d04a5e90d9294f25">
              <w:r w:rsidRPr="6D1A1F5D" w:rsidR="6D1A1F5D">
                <w:rPr>
                  <w:rStyle w:val="Hyperlink"/>
                  <w:strike w:val="0"/>
                  <w:dstrike w:val="0"/>
                </w:rPr>
                <w:t>1.4.1 – Use of Color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5AE63484" w14:textId="053EBFBB">
            <w:r w:rsidR="6D1A1F5D">
              <w:rPr/>
              <w:t xml:space="preserve">Don’t use presentation that relies solely on </w:t>
            </w:r>
            <w:r w:rsidR="6D1A1F5D">
              <w:rPr/>
              <w:t>color</w:t>
            </w:r>
            <w:r w:rsidR="6D1A1F5D">
              <w:rPr/>
              <w:t>.</w:t>
            </w:r>
          </w:p>
        </w:tc>
      </w:tr>
      <w:tr w:rsidR="6D1A1F5D" w:rsidTr="6D1A1F5D" w14:paraId="28AB8487">
        <w:tc>
          <w:tcPr>
            <w:tcW w:w="4680" w:type="dxa"/>
            <w:tcMar/>
            <w:vAlign w:val="top"/>
          </w:tcPr>
          <w:p w:rsidR="3D2E77BD" w:rsidP="6D1A1F5D" w:rsidRDefault="3D2E77BD" w14:paraId="6715E603" w14:textId="6647E9AB">
            <w:pPr>
              <w:pStyle w:val="Normal"/>
              <w:rPr>
                <w:strike w:val="0"/>
                <w:dstrike w:val="0"/>
                <w:color w:val="00B050"/>
              </w:rPr>
            </w:pPr>
            <w:r w:rsidRPr="6D1A1F5D" w:rsidR="3D2E77B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40f8b98d5d904812">
              <w:r w:rsidRPr="6D1A1F5D" w:rsidR="6D1A1F5D">
                <w:rPr>
                  <w:rStyle w:val="Hyperlink"/>
                  <w:strike w:val="0"/>
                  <w:dstrike w:val="0"/>
                </w:rPr>
                <w:t>1.4.2 – Audio Control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30A61901" w14:textId="545B4B77">
            <w:r w:rsidR="6D1A1F5D">
              <w:rPr/>
              <w:t>Don’t play audio automatically.</w:t>
            </w:r>
          </w:p>
        </w:tc>
      </w:tr>
      <w:tr w:rsidR="6D1A1F5D" w:rsidTr="6D1A1F5D" w14:paraId="7A7E0D0B">
        <w:tc>
          <w:tcPr>
            <w:tcW w:w="4680" w:type="dxa"/>
            <w:shd w:val="clear" w:color="auto" w:fill="FFFFFF" w:themeFill="background1"/>
            <w:tcMar/>
            <w:vAlign w:val="top"/>
          </w:tcPr>
          <w:p w:rsidR="117949C5" w:rsidP="6D1A1F5D" w:rsidRDefault="117949C5" w14:paraId="3B684185" w14:textId="7183FCF4">
            <w:pPr>
              <w:pStyle w:val="Normal"/>
              <w:rPr>
                <w:strike w:val="0"/>
                <w:dstrike w:val="0"/>
                <w:color w:val="00B050"/>
              </w:rPr>
            </w:pPr>
            <w:r w:rsidRPr="6D1A1F5D" w:rsidR="117949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63cef2de82a44828">
              <w:r w:rsidRPr="6D1A1F5D" w:rsidR="6D1A1F5D">
                <w:rPr>
                  <w:rStyle w:val="Hyperlink"/>
                  <w:strike w:val="0"/>
                  <w:dstrike w:val="0"/>
                </w:rPr>
                <w:t>2.1.1 – Keyboard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19AB9EA3" w14:textId="4F2CCB2A">
            <w:r w:rsidR="6D1A1F5D">
              <w:rPr/>
              <w:t>All functionality is accessible by keyboard with no specific timings.</w:t>
            </w:r>
          </w:p>
        </w:tc>
      </w:tr>
      <w:tr w:rsidR="6D1A1F5D" w:rsidTr="6D1A1F5D" w14:paraId="2E34D5FA">
        <w:tc>
          <w:tcPr>
            <w:tcW w:w="4680" w:type="dxa"/>
            <w:tcMar/>
            <w:vAlign w:val="top"/>
          </w:tcPr>
          <w:p w:rsidR="1FA8ED24" w:rsidP="6D1A1F5D" w:rsidRDefault="1FA8ED24" w14:paraId="0F51FD84" w14:textId="24A057B4">
            <w:pPr>
              <w:pStyle w:val="Normal"/>
              <w:rPr>
                <w:strike w:val="0"/>
                <w:dstrike w:val="0"/>
              </w:rPr>
            </w:pPr>
            <w:r w:rsidRPr="6D1A1F5D" w:rsidR="1FA8ED24">
              <w:rPr>
                <w:b w:val="1"/>
                <w:bCs w:val="1"/>
                <w:strike w:val="0"/>
                <w:dstrike w:val="0"/>
                <w:color w:val="FF0000"/>
              </w:rPr>
              <w:t>N/A</w:t>
            </w:r>
            <w:r w:rsidRPr="6D1A1F5D" w:rsidR="67F6696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hyperlink r:id="R1f2c107d88f2421d">
              <w:r w:rsidRPr="6D1A1F5D" w:rsidR="6D1A1F5D">
                <w:rPr>
                  <w:rStyle w:val="Hyperlink"/>
                  <w:strike w:val="0"/>
                  <w:dstrike w:val="0"/>
                </w:rPr>
                <w:t>2.1.2 – No Keyboard Trap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43F30F49" w14:textId="5D1C6963">
            <w:r w:rsidR="6D1A1F5D">
              <w:rPr/>
              <w:t>Users can navigate to and from all content using a keyboard.</w:t>
            </w:r>
          </w:p>
        </w:tc>
      </w:tr>
      <w:tr w:rsidR="6D1A1F5D" w:rsidTr="6D1A1F5D" w14:paraId="018BF2AC">
        <w:tc>
          <w:tcPr>
            <w:tcW w:w="4680" w:type="dxa"/>
            <w:shd w:val="clear" w:color="auto" w:fill="FFFFFF" w:themeFill="background1"/>
            <w:tcMar/>
            <w:vAlign w:val="top"/>
          </w:tcPr>
          <w:p w:rsidR="4471E3FE" w:rsidP="6D1A1F5D" w:rsidRDefault="4471E3FE" w14:paraId="240D269C" w14:textId="6E427015">
            <w:pPr>
              <w:pStyle w:val="Normal"/>
              <w:rPr>
                <w:strike w:val="0"/>
                <w:dstrike w:val="0"/>
                <w:color w:val="00B050"/>
              </w:rPr>
            </w:pPr>
            <w:r w:rsidRPr="6D1A1F5D" w:rsidR="4471E3F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6D1A1F5D" w:rsidR="7FE6E139">
              <w:rPr>
                <w:b w:val="1"/>
                <w:bCs w:val="1"/>
                <w:strike w:val="0"/>
                <w:dstrike w:val="0"/>
                <w:color w:val="FF0000"/>
              </w:rPr>
              <w:t>N/A</w:t>
            </w:r>
            <w:r w:rsidRPr="6D1A1F5D" w:rsidR="7FE6E139">
              <w:rPr>
                <w:rStyle w:val="Hyperlink"/>
                <w:strike w:val="0"/>
                <w:dstrike w:val="0"/>
              </w:rPr>
              <w:t xml:space="preserve"> </w:t>
            </w:r>
            <w:hyperlink r:id="Re73add35338c40da">
              <w:r w:rsidRPr="6D1A1F5D" w:rsidR="6D1A1F5D">
                <w:rPr>
                  <w:rStyle w:val="Hyperlink"/>
                  <w:strike w:val="0"/>
                  <w:dstrike w:val="0"/>
                </w:rPr>
                <w:t>2.1.4 – Character Key Shortcuts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2552A6D1" w14:textId="5319B6F3">
            <w:r w:rsidR="6D1A1F5D">
              <w:rPr/>
              <w:t>Allow users to turn off or remap single-key character shortcuts.</w:t>
            </w:r>
          </w:p>
        </w:tc>
      </w:tr>
      <w:tr w:rsidR="6D1A1F5D" w:rsidTr="6D1A1F5D" w14:paraId="4F89B8C0">
        <w:tc>
          <w:tcPr>
            <w:tcW w:w="4680" w:type="dxa"/>
            <w:tcMar/>
            <w:vAlign w:val="top"/>
          </w:tcPr>
          <w:p w:rsidR="0E67F326" w:rsidP="6D1A1F5D" w:rsidRDefault="0E67F326" w14:paraId="7EC8030A" w14:textId="4BDA8D0A">
            <w:pPr>
              <w:pStyle w:val="Normal"/>
              <w:rPr>
                <w:strike w:val="0"/>
                <w:dstrike w:val="0"/>
              </w:rPr>
            </w:pPr>
            <w:r w:rsidRPr="6D1A1F5D" w:rsidR="0E67F326">
              <w:rPr>
                <w:b w:val="1"/>
                <w:bCs w:val="1"/>
                <w:strike w:val="0"/>
                <w:dstrike w:val="0"/>
                <w:color w:val="FF0000"/>
              </w:rPr>
              <w:t>N/A</w:t>
            </w:r>
            <w:r w:rsidRPr="6D1A1F5D" w:rsidR="0E67F326">
              <w:rPr>
                <w:rStyle w:val="Hyperlink"/>
                <w:strike w:val="0"/>
                <w:dstrike w:val="0"/>
              </w:rPr>
              <w:t xml:space="preserve"> </w:t>
            </w:r>
            <w:hyperlink r:id="R5117ad98da454098">
              <w:r w:rsidRPr="6D1A1F5D" w:rsidR="6D1A1F5D">
                <w:rPr>
                  <w:rStyle w:val="Hyperlink"/>
                  <w:strike w:val="0"/>
                  <w:dstrike w:val="0"/>
                </w:rPr>
                <w:t>2.2.1 – Timing Adjustable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4915A0E5" w14:textId="6152CE28">
            <w:r w:rsidR="6D1A1F5D">
              <w:rPr/>
              <w:t>Provide user controls to turn off, adjust or extend time limits.</w:t>
            </w:r>
          </w:p>
        </w:tc>
      </w:tr>
      <w:tr w:rsidR="6D1A1F5D" w:rsidTr="6D1A1F5D" w14:paraId="44A82C15">
        <w:tc>
          <w:tcPr>
            <w:tcW w:w="4680" w:type="dxa"/>
            <w:shd w:val="clear" w:color="auto" w:fill="FFFFFF" w:themeFill="background1"/>
            <w:tcMar/>
            <w:vAlign w:val="top"/>
          </w:tcPr>
          <w:p w:rsidR="0091C1AE" w:rsidP="6D1A1F5D" w:rsidRDefault="0091C1AE" w14:paraId="5F9852E6" w14:textId="6A039FA0">
            <w:pPr>
              <w:pStyle w:val="Normal"/>
              <w:rPr>
                <w:strike w:val="0"/>
                <w:dstrike w:val="0"/>
                <w:color w:val="00B050"/>
              </w:rPr>
            </w:pPr>
            <w:r w:rsidRPr="6D1A1F5D" w:rsidR="0091C1A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51c33a66d2b64f04">
              <w:r w:rsidRPr="6D1A1F5D" w:rsidR="6D1A1F5D">
                <w:rPr>
                  <w:rStyle w:val="Hyperlink"/>
                  <w:strike w:val="0"/>
                  <w:dstrike w:val="0"/>
                </w:rPr>
                <w:t>2.2.2 – Pause, Stop, Hide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5D24F762" w14:textId="5548908E">
            <w:r w:rsidR="6D1A1F5D">
              <w:rPr/>
              <w:t>Provide user controls to pause, stop and hide moving and auto-updating content.</w:t>
            </w:r>
          </w:p>
        </w:tc>
      </w:tr>
      <w:tr w:rsidR="6D1A1F5D" w:rsidTr="6D1A1F5D" w14:paraId="260061D9">
        <w:tc>
          <w:tcPr>
            <w:tcW w:w="4680" w:type="dxa"/>
            <w:tcMar/>
            <w:vAlign w:val="top"/>
          </w:tcPr>
          <w:p w:rsidR="0091C1AE" w:rsidP="6D1A1F5D" w:rsidRDefault="0091C1AE" w14:paraId="1254F269" w14:textId="008CC693">
            <w:pPr>
              <w:pStyle w:val="Normal"/>
              <w:rPr>
                <w:strike w:val="0"/>
                <w:dstrike w:val="0"/>
                <w:color w:val="00B050"/>
              </w:rPr>
            </w:pPr>
            <w:r w:rsidRPr="6D1A1F5D" w:rsidR="0091C1A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26fc658159244298">
              <w:r w:rsidRPr="6D1A1F5D" w:rsidR="6D1A1F5D">
                <w:rPr>
                  <w:rStyle w:val="Hyperlink"/>
                  <w:strike w:val="0"/>
                  <w:dstrike w:val="0"/>
                </w:rPr>
                <w:t>2.3.1 – Three Flashes or Below Threshold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1593FD92" w14:textId="03334AA5">
            <w:r w:rsidR="6D1A1F5D">
              <w:rPr/>
              <w:t>No content flashes more than three times per second.</w:t>
            </w:r>
          </w:p>
        </w:tc>
      </w:tr>
      <w:tr w:rsidR="6D1A1F5D" w:rsidTr="6D1A1F5D" w14:paraId="5DE37B1D">
        <w:tc>
          <w:tcPr>
            <w:tcW w:w="4680" w:type="dxa"/>
            <w:shd w:val="clear" w:color="auto" w:fill="FFFFFF" w:themeFill="background1"/>
            <w:tcMar/>
            <w:vAlign w:val="top"/>
          </w:tcPr>
          <w:p w:rsidR="19456F8D" w:rsidP="6D1A1F5D" w:rsidRDefault="19456F8D" w14:paraId="0E174D09" w14:textId="6955B0D9">
            <w:pPr>
              <w:pStyle w:val="Normal"/>
              <w:rPr>
                <w:strike w:val="0"/>
                <w:dstrike w:val="0"/>
                <w:color w:val="00B050"/>
              </w:rPr>
            </w:pPr>
            <w:r w:rsidRPr="6D1A1F5D" w:rsidR="19456F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e34eab5e3b1b4d61">
              <w:r w:rsidRPr="6D1A1F5D" w:rsidR="6D1A1F5D">
                <w:rPr>
                  <w:rStyle w:val="Hyperlink"/>
                  <w:strike w:val="0"/>
                  <w:dstrike w:val="0"/>
                </w:rPr>
                <w:t>2.4.1 – Bypass Blocks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2414433D" w14:textId="7C6F9AF9">
            <w:r w:rsidR="6D1A1F5D">
              <w:rPr/>
              <w:t>Provide a way for users to skip repeated blocks of content.</w:t>
            </w:r>
          </w:p>
        </w:tc>
      </w:tr>
      <w:tr w:rsidR="6D1A1F5D" w:rsidTr="6D1A1F5D" w14:paraId="48EA0C66">
        <w:tc>
          <w:tcPr>
            <w:tcW w:w="4680" w:type="dxa"/>
            <w:tcMar/>
            <w:vAlign w:val="top"/>
          </w:tcPr>
          <w:p w:rsidR="70F672B7" w:rsidP="6D1A1F5D" w:rsidRDefault="70F672B7" w14:paraId="020A2BBE" w14:textId="0B642EC4">
            <w:pPr>
              <w:pStyle w:val="Normal"/>
              <w:rPr>
                <w:strike w:val="0"/>
                <w:dstrike w:val="0"/>
                <w:color w:val="00B050"/>
              </w:rPr>
            </w:pPr>
            <w:r w:rsidRPr="6D1A1F5D" w:rsidR="70F672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ff6ec33406dc4e02">
              <w:r w:rsidRPr="6D1A1F5D" w:rsidR="6D1A1F5D">
                <w:rPr>
                  <w:rStyle w:val="Hyperlink"/>
                  <w:strike w:val="0"/>
                  <w:dstrike w:val="0"/>
                </w:rPr>
                <w:t>2.4.2 – Page Titled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5F7A951F" w14:textId="466400F3">
            <w:r w:rsidR="6D1A1F5D">
              <w:rPr/>
              <w:t>Use helpful and clear page titles.</w:t>
            </w:r>
          </w:p>
        </w:tc>
      </w:tr>
      <w:tr w:rsidR="6D1A1F5D" w:rsidTr="6D1A1F5D" w14:paraId="68C520FB">
        <w:tc>
          <w:tcPr>
            <w:tcW w:w="4680" w:type="dxa"/>
            <w:shd w:val="clear" w:color="auto" w:fill="FFFFFF" w:themeFill="background1"/>
            <w:tcMar/>
            <w:vAlign w:val="top"/>
          </w:tcPr>
          <w:p w:rsidR="70F672B7" w:rsidP="6D1A1F5D" w:rsidRDefault="70F672B7" w14:paraId="6069BEFB" w14:textId="0DFA2A40">
            <w:pPr>
              <w:pStyle w:val="Normal"/>
              <w:rPr>
                <w:strike w:val="0"/>
                <w:dstrike w:val="0"/>
                <w:color w:val="00B050"/>
              </w:rPr>
            </w:pPr>
            <w:r w:rsidRPr="6D1A1F5D" w:rsidR="70F672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d26fa870b74344fe">
              <w:r w:rsidRPr="6D1A1F5D" w:rsidR="6D1A1F5D">
                <w:rPr>
                  <w:rStyle w:val="Hyperlink"/>
                  <w:strike w:val="0"/>
                  <w:dstrike w:val="0"/>
                </w:rPr>
                <w:t>2.4.3 – Focus Order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7CE1F40B" w14:textId="150EFD45">
            <w:r w:rsidR="6D1A1F5D">
              <w:rPr/>
              <w:t>Components receive focus in a logical sequence.</w:t>
            </w:r>
          </w:p>
        </w:tc>
      </w:tr>
      <w:tr w:rsidR="6D1A1F5D" w:rsidTr="6D1A1F5D" w14:paraId="4AA02AD5">
        <w:tc>
          <w:tcPr>
            <w:tcW w:w="4680" w:type="dxa"/>
            <w:tcMar/>
            <w:vAlign w:val="top"/>
          </w:tcPr>
          <w:p w:rsidR="7D30630F" w:rsidP="6D1A1F5D" w:rsidRDefault="7D30630F" w14:paraId="5B3B6C01" w14:textId="67C5FE85">
            <w:pPr>
              <w:pStyle w:val="Normal"/>
              <w:rPr>
                <w:strike w:val="0"/>
                <w:dstrike w:val="0"/>
                <w:color w:val="00B050"/>
              </w:rPr>
            </w:pPr>
            <w:r w:rsidRPr="6D1A1F5D" w:rsidR="7D30630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9f1dfe3cd3044ac6">
              <w:r w:rsidRPr="6D1A1F5D" w:rsidR="6D1A1F5D">
                <w:rPr>
                  <w:rStyle w:val="Hyperlink"/>
                  <w:strike w:val="0"/>
                  <w:dstrike w:val="0"/>
                </w:rPr>
                <w:t>2.4.4 – Link Purpose (In Context)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4798F551" w14:textId="5222204B">
            <w:r w:rsidR="6D1A1F5D">
              <w:rPr/>
              <w:t>Every link’s purpose is clear from its text or context.</w:t>
            </w:r>
          </w:p>
        </w:tc>
      </w:tr>
      <w:tr w:rsidR="6D1A1F5D" w:rsidTr="6D1A1F5D" w14:paraId="758616AF">
        <w:tc>
          <w:tcPr>
            <w:tcW w:w="4680" w:type="dxa"/>
            <w:shd w:val="clear" w:color="auto" w:fill="FFFFFF" w:themeFill="background1"/>
            <w:tcMar/>
            <w:vAlign w:val="top"/>
          </w:tcPr>
          <w:p w:rsidR="64B86AD0" w:rsidP="6D1A1F5D" w:rsidRDefault="64B86AD0" w14:paraId="3DBDAAED" w14:textId="651A50E6">
            <w:pPr>
              <w:pStyle w:val="Normal"/>
              <w:rPr>
                <w:strike w:val="0"/>
                <w:dstrike w:val="0"/>
                <w:color w:val="00B050"/>
              </w:rPr>
            </w:pPr>
            <w:r w:rsidRPr="6D1A1F5D" w:rsidR="64B86AD0">
              <w:rPr>
                <w:b w:val="1"/>
                <w:bCs w:val="1"/>
                <w:strike w:val="0"/>
                <w:dstrike w:val="0"/>
                <w:color w:val="FF0000"/>
              </w:rPr>
              <w:t>N/A</w:t>
            </w:r>
            <w:r w:rsidRPr="6D1A1F5D" w:rsidR="4854529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hyperlink r:id="Rdf7b25f84ee54d09">
              <w:r w:rsidRPr="6D1A1F5D" w:rsidR="6D1A1F5D">
                <w:rPr>
                  <w:rStyle w:val="Hyperlink"/>
                  <w:strike w:val="0"/>
                  <w:dstrike w:val="0"/>
                </w:rPr>
                <w:t>2.4.7 – Focus Visible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5524D2B1" w14:textId="323849A9">
            <w:r w:rsidR="6D1A1F5D">
              <w:rPr/>
              <w:t>Keyboard focus is visible when used.</w:t>
            </w:r>
          </w:p>
        </w:tc>
      </w:tr>
      <w:tr w:rsidR="6D1A1F5D" w:rsidTr="6D1A1F5D" w14:paraId="48A807EF">
        <w:tc>
          <w:tcPr>
            <w:tcW w:w="4680" w:type="dxa"/>
            <w:tcMar/>
            <w:vAlign w:val="top"/>
          </w:tcPr>
          <w:p w:rsidR="0493717C" w:rsidP="6D1A1F5D" w:rsidRDefault="0493717C" w14:paraId="66936958" w14:textId="7D136B7D">
            <w:pPr>
              <w:pStyle w:val="Normal"/>
              <w:rPr>
                <w:strike w:val="0"/>
                <w:dstrike w:val="0"/>
                <w:color w:val="00B050"/>
              </w:rPr>
            </w:pPr>
            <w:r w:rsidRPr="6D1A1F5D" w:rsidR="04937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17ae4b97814e41a5">
              <w:r w:rsidRPr="6D1A1F5D" w:rsidR="6D1A1F5D">
                <w:rPr>
                  <w:rStyle w:val="Hyperlink"/>
                  <w:strike w:val="0"/>
                  <w:dstrike w:val="0"/>
                </w:rPr>
                <w:t>3.1.1 – Language of Page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1B98231E" w14:textId="279EF500">
            <w:r w:rsidR="6D1A1F5D">
              <w:rPr/>
              <w:t>Page has a language assigned</w:t>
            </w:r>
          </w:p>
        </w:tc>
      </w:tr>
      <w:tr w:rsidR="6D1A1F5D" w:rsidTr="6D1A1F5D" w14:paraId="42BA97FF">
        <w:tc>
          <w:tcPr>
            <w:tcW w:w="4680" w:type="dxa"/>
            <w:shd w:val="clear" w:color="auto" w:fill="FFFFFF" w:themeFill="background1"/>
            <w:tcMar/>
            <w:vAlign w:val="top"/>
          </w:tcPr>
          <w:p w:rsidR="02061FC8" w:rsidP="6D1A1F5D" w:rsidRDefault="02061FC8" w14:paraId="10BA1824" w14:textId="4B329BF8">
            <w:pPr>
              <w:pStyle w:val="Normal"/>
              <w:rPr>
                <w:strike w:val="0"/>
                <w:dstrike w:val="0"/>
                <w:color w:val="00B050"/>
              </w:rPr>
            </w:pPr>
            <w:r w:rsidRPr="6D1A1F5D" w:rsidR="02061FC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7a0bc4b32e434ac0">
              <w:r w:rsidRPr="6D1A1F5D" w:rsidR="6D1A1F5D">
                <w:rPr>
                  <w:rStyle w:val="Hyperlink"/>
                  <w:strike w:val="0"/>
                  <w:dstrike w:val="0"/>
                </w:rPr>
                <w:t>3.2.1 – On Focus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513972D0" w14:textId="14F70B58">
            <w:r w:rsidR="6D1A1F5D">
              <w:rPr/>
              <w:t>Elements do not change when they receive focus</w:t>
            </w:r>
          </w:p>
        </w:tc>
      </w:tr>
      <w:tr w:rsidR="6D1A1F5D" w:rsidTr="6D1A1F5D" w14:paraId="5B96D9A3">
        <w:tc>
          <w:tcPr>
            <w:tcW w:w="4680" w:type="dxa"/>
            <w:tcMar/>
            <w:vAlign w:val="top"/>
          </w:tcPr>
          <w:p w:rsidR="6E3EB877" w:rsidP="6D1A1F5D" w:rsidRDefault="6E3EB877" w14:paraId="1A4A2746" w14:textId="4AE7FA28">
            <w:pPr>
              <w:pStyle w:val="Normal"/>
              <w:rPr>
                <w:strike w:val="0"/>
                <w:dstrike w:val="0"/>
                <w:color w:val="00B050"/>
              </w:rPr>
            </w:pPr>
            <w:r w:rsidRPr="6D1A1F5D" w:rsidR="6E3EB8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4a9b2912774d4c88">
              <w:r w:rsidRPr="6D1A1F5D" w:rsidR="6D1A1F5D">
                <w:rPr>
                  <w:rStyle w:val="Hyperlink"/>
                  <w:strike w:val="0"/>
                  <w:dstrike w:val="0"/>
                </w:rPr>
                <w:t>3.2.2 – On Input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2B094CE4" w14:textId="5AAEF618">
            <w:r w:rsidR="6D1A1F5D">
              <w:rPr/>
              <w:t>Elements do not change when they receive input</w:t>
            </w:r>
          </w:p>
        </w:tc>
      </w:tr>
      <w:tr w:rsidR="6D1A1F5D" w:rsidTr="6D1A1F5D" w14:paraId="39C3FA42">
        <w:tc>
          <w:tcPr>
            <w:tcW w:w="4680" w:type="dxa"/>
            <w:shd w:val="clear" w:color="auto" w:fill="FFFFFF" w:themeFill="background1"/>
            <w:tcMar/>
            <w:vAlign w:val="top"/>
          </w:tcPr>
          <w:p w:rsidR="16AA1D31" w:rsidP="6D1A1F5D" w:rsidRDefault="16AA1D31" w14:paraId="4696EFA5" w14:textId="591E71CC">
            <w:pPr>
              <w:pStyle w:val="Normal"/>
              <w:rPr>
                <w:strike w:val="0"/>
                <w:dstrike w:val="0"/>
                <w:color w:val="00B050"/>
              </w:rPr>
            </w:pPr>
            <w:r w:rsidRPr="6D1A1F5D" w:rsidR="16AA1D3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f71582ff136b43e6">
              <w:r w:rsidRPr="6D1A1F5D" w:rsidR="6D1A1F5D">
                <w:rPr>
                  <w:rStyle w:val="Hyperlink"/>
                  <w:strike w:val="0"/>
                  <w:dstrike w:val="0"/>
                </w:rPr>
                <w:t>3.3.1 – Error Identification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3C746D45" w14:textId="33A3DE0E">
            <w:r w:rsidR="6D1A1F5D">
              <w:rPr/>
              <w:t>Clearly identify input errors</w:t>
            </w:r>
          </w:p>
        </w:tc>
      </w:tr>
      <w:tr w:rsidR="6D1A1F5D" w:rsidTr="6D1A1F5D" w14:paraId="7B608832">
        <w:tc>
          <w:tcPr>
            <w:tcW w:w="4680" w:type="dxa"/>
            <w:tcMar/>
            <w:vAlign w:val="top"/>
          </w:tcPr>
          <w:p w:rsidR="62CDE540" w:rsidP="6D1A1F5D" w:rsidRDefault="62CDE540" w14:paraId="3768781D" w14:textId="659B3E2D">
            <w:pPr>
              <w:pStyle w:val="Normal"/>
              <w:rPr>
                <w:strike w:val="0"/>
                <w:dstrike w:val="0"/>
                <w:color w:val="00B050"/>
              </w:rPr>
            </w:pPr>
            <w:r w:rsidRPr="6D1A1F5D" w:rsidR="62CDE54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fb51ee47adf442f6">
              <w:r w:rsidRPr="6D1A1F5D" w:rsidR="6D1A1F5D">
                <w:rPr>
                  <w:rStyle w:val="Hyperlink"/>
                  <w:strike w:val="0"/>
                  <w:dstrike w:val="0"/>
                </w:rPr>
                <w:t>3.3.2 – Labels or Instructions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24885D09" w14:textId="39FB012F">
            <w:r w:rsidR="6D1A1F5D">
              <w:rPr/>
              <w:t>Label elements and give instructions</w:t>
            </w:r>
          </w:p>
        </w:tc>
      </w:tr>
      <w:tr w:rsidR="6D1A1F5D" w:rsidTr="6D1A1F5D" w14:paraId="73E7AF62">
        <w:tc>
          <w:tcPr>
            <w:tcW w:w="4680" w:type="dxa"/>
            <w:shd w:val="clear" w:color="auto" w:fill="FFFFFF" w:themeFill="background1"/>
            <w:tcMar/>
            <w:vAlign w:val="top"/>
          </w:tcPr>
          <w:p w:rsidR="0919E2B0" w:rsidP="6D1A1F5D" w:rsidRDefault="0919E2B0" w14:paraId="7ACB70C8" w14:textId="46BC995E">
            <w:pPr>
              <w:pStyle w:val="Normal"/>
              <w:rPr>
                <w:strike w:val="0"/>
                <w:dstrike w:val="0"/>
                <w:color w:val="00B050"/>
              </w:rPr>
            </w:pPr>
            <w:r w:rsidRPr="6D1A1F5D" w:rsidR="0919E2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949b3c0205094425">
              <w:r w:rsidRPr="6D1A1F5D" w:rsidR="6D1A1F5D">
                <w:rPr>
                  <w:rStyle w:val="Hyperlink"/>
                  <w:strike w:val="0"/>
                  <w:dstrike w:val="0"/>
                </w:rPr>
                <w:t>4.1.1 – Parsing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48050679" w14:textId="419E233E">
            <w:r w:rsidR="6D1A1F5D">
              <w:rPr/>
              <w:t>No major code errors</w:t>
            </w:r>
          </w:p>
        </w:tc>
      </w:tr>
      <w:tr w:rsidR="6D1A1F5D" w:rsidTr="6D1A1F5D" w14:paraId="5D3A73AB">
        <w:tc>
          <w:tcPr>
            <w:tcW w:w="4680" w:type="dxa"/>
            <w:tcMar/>
            <w:vAlign w:val="top"/>
          </w:tcPr>
          <w:p w:rsidR="72F17161" w:rsidP="6D1A1F5D" w:rsidRDefault="72F17161" w14:paraId="17B5CE63" w14:textId="11CA8FAB">
            <w:pPr>
              <w:pStyle w:val="Normal"/>
              <w:rPr>
                <w:strike w:val="0"/>
                <w:dstrike w:val="0"/>
                <w:color w:val="00B050"/>
              </w:rPr>
            </w:pPr>
            <w:r w:rsidRPr="6D1A1F5D" w:rsidR="72F1716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9c13e9252b1649ea">
              <w:r w:rsidRPr="6D1A1F5D" w:rsidR="6D1A1F5D">
                <w:rPr>
                  <w:rStyle w:val="Hyperlink"/>
                  <w:strike w:val="0"/>
                  <w:dstrike w:val="0"/>
                </w:rPr>
                <w:t>4.1.2 – Name, Role, Value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703814E8" w14:textId="1403F608">
            <w:r w:rsidR="6D1A1F5D">
              <w:rPr/>
              <w:t>Build all elements for accessibility</w:t>
            </w:r>
          </w:p>
        </w:tc>
      </w:tr>
    </w:tbl>
    <w:p w:rsidR="6D1A1F5D" w:rsidP="6D1A1F5D" w:rsidRDefault="6D1A1F5D" w14:paraId="45147360" w14:textId="6836B9E3">
      <w:pPr>
        <w:pStyle w:val="Normal"/>
        <w:rPr>
          <w:rFonts w:ascii="AppleSystemUIFont" w:hAnsi="AppleSystemUIFont" w:cs="AppleSystemUIFont"/>
          <w:sz w:val="26"/>
          <w:szCs w:val="26"/>
        </w:rPr>
      </w:pPr>
    </w:p>
    <w:p w:rsidR="6D1A1F5D" w:rsidP="6D1A1F5D" w:rsidRDefault="6D1A1F5D" w14:paraId="5FD882E1" w14:textId="619DCBDA">
      <w:pPr>
        <w:pStyle w:val="Normal"/>
        <w:rPr>
          <w:rFonts w:ascii="AppleSystemUIFont" w:hAnsi="AppleSystemUIFont" w:cs="AppleSystemUIFont"/>
          <w:sz w:val="26"/>
          <w:szCs w:val="26"/>
        </w:rPr>
      </w:pPr>
    </w:p>
    <w:p w:rsidR="6D1A1F5D" w:rsidP="6D1A1F5D" w:rsidRDefault="6D1A1F5D" w14:paraId="387A7574" w14:textId="1AD254B5">
      <w:pPr>
        <w:pStyle w:val="Normal"/>
        <w:rPr>
          <w:rFonts w:ascii="AppleSystemUIFont" w:hAnsi="AppleSystemUIFont" w:cs="AppleSystemUIFont"/>
          <w:sz w:val="26"/>
          <w:szCs w:val="26"/>
        </w:rPr>
      </w:pPr>
    </w:p>
    <w:p w:rsidR="57FE0ADE" w:rsidP="6D1A1F5D" w:rsidRDefault="57FE0ADE" w14:paraId="28F2CC90" w14:textId="52C23941">
      <w:pPr>
        <w:pStyle w:val="Heading2"/>
      </w:pPr>
      <w:r w:rsidRPr="6D1A1F5D" w:rsidR="57FE0ADE">
        <w:rPr>
          <w:rFonts w:ascii="AppleSystemUIFont" w:hAnsi="AppleSystemUIFont" w:eastAsia="AppleSystemUIFont" w:cs="AppleSystemUIFont"/>
          <w:b w:val="1"/>
          <w:bCs w:val="1"/>
          <w:i w:val="0"/>
          <w:iCs w:val="0"/>
          <w:noProof w:val="0"/>
          <w:color w:val="646464"/>
          <w:sz w:val="26"/>
          <w:szCs w:val="26"/>
          <w:lang w:val="en-US"/>
        </w:rPr>
        <w:t>WCAG Checklist Level AA (Intermediate)</w:t>
      </w:r>
    </w:p>
    <w:p w:rsidR="00517169" w:rsidP="00517169" w:rsidRDefault="00517169" w14:paraId="5A1E9DC7" w14:textId="77777777" w14:noSpellErr="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D1A1F5D" w:rsidTr="4D4962CD" w14:paraId="26DA3967"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047F9A14" w14:textId="5D569185">
            <w:r w:rsidRPr="6D1A1F5D" w:rsidR="6D1A1F5D">
              <w:rPr>
                <w:b w:val="1"/>
                <w:bCs w:val="1"/>
                <w:i w:val="0"/>
                <w:iCs w:val="0"/>
                <w:color w:val="646464"/>
                <w:sz w:val="24"/>
                <w:szCs w:val="24"/>
              </w:rPr>
              <w:t>Guideline</w:t>
            </w:r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701E74BD" w14:textId="7BEEB430">
            <w:r w:rsidRPr="6D1A1F5D" w:rsidR="6D1A1F5D">
              <w:rPr>
                <w:b w:val="1"/>
                <w:bCs w:val="1"/>
                <w:i w:val="0"/>
                <w:iCs w:val="0"/>
                <w:color w:val="646464"/>
                <w:sz w:val="24"/>
                <w:szCs w:val="24"/>
              </w:rPr>
              <w:t>Summary</w:t>
            </w:r>
          </w:p>
        </w:tc>
      </w:tr>
      <w:tr w:rsidR="6D1A1F5D" w:rsidTr="4D4962CD" w14:paraId="20CE265C">
        <w:tc>
          <w:tcPr>
            <w:tcW w:w="4680" w:type="dxa"/>
            <w:tcMar/>
            <w:vAlign w:val="top"/>
          </w:tcPr>
          <w:p w:rsidR="01599AAD" w:rsidP="6D1A1F5D" w:rsidRDefault="01599AAD" w14:paraId="0AFEB522" w14:textId="37F453AC">
            <w:pPr>
              <w:pStyle w:val="Normal"/>
              <w:rPr>
                <w:strike w:val="0"/>
                <w:dstrike w:val="0"/>
              </w:rPr>
            </w:pPr>
            <w:r w:rsidRPr="6D1A1F5D" w:rsidR="01599AAD">
              <w:rPr>
                <w:b w:val="1"/>
                <w:bCs w:val="1"/>
                <w:strike w:val="0"/>
                <w:dstrike w:val="0"/>
                <w:color w:val="FF0000"/>
              </w:rPr>
              <w:t>N/A</w:t>
            </w:r>
            <w:r w:rsidRPr="6D1A1F5D" w:rsidR="01599AAD">
              <w:rPr>
                <w:rStyle w:val="Hyperlink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  <w:t xml:space="preserve"> </w:t>
            </w:r>
            <w:hyperlink r:id="R53ca3217561f443f">
              <w:r w:rsidRPr="6D1A1F5D" w:rsidR="6D1A1F5D">
                <w:rPr>
                  <w:rStyle w:val="Hyperlink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1.2.4 – Captions (Live)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6534507E" w14:textId="1C2EC90A">
            <w:r w:rsidRPr="6D1A1F5D" w:rsidR="6D1A1F5D">
              <w:rPr>
                <w:b w:val="0"/>
                <w:bCs w:val="0"/>
                <w:i w:val="0"/>
                <w:iCs w:val="0"/>
                <w:color w:val="646464"/>
                <w:sz w:val="24"/>
                <w:szCs w:val="24"/>
              </w:rPr>
              <w:t>Add captions to live videos.</w:t>
            </w:r>
          </w:p>
        </w:tc>
      </w:tr>
      <w:tr w:rsidR="6D1A1F5D" w:rsidTr="4D4962CD" w14:paraId="510EC9AE">
        <w:tc>
          <w:tcPr>
            <w:tcW w:w="4680" w:type="dxa"/>
            <w:shd w:val="clear" w:color="auto" w:fill="FFFFFF" w:themeFill="background1"/>
            <w:tcMar/>
            <w:vAlign w:val="top"/>
          </w:tcPr>
          <w:p w:rsidR="51264DB4" w:rsidP="6D1A1F5D" w:rsidRDefault="51264DB4" w14:paraId="2242ACAC" w14:textId="5EC7D09A">
            <w:pPr>
              <w:pStyle w:val="Normal"/>
              <w:rPr>
                <w:strike w:val="0"/>
                <w:dstrike w:val="0"/>
              </w:rPr>
            </w:pPr>
            <w:r w:rsidRPr="6D1A1F5D" w:rsidR="51264DB4">
              <w:rPr>
                <w:b w:val="1"/>
                <w:bCs w:val="1"/>
                <w:strike w:val="0"/>
                <w:dstrike w:val="0"/>
                <w:color w:val="FF0000"/>
              </w:rPr>
              <w:t>N/A</w:t>
            </w:r>
            <w:r w:rsidRPr="6D1A1F5D" w:rsidR="51264DB4">
              <w:rPr>
                <w:rStyle w:val="Hyperlink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  <w:t xml:space="preserve"> </w:t>
            </w:r>
            <w:hyperlink r:id="Rdd43277d95e144eb">
              <w:r w:rsidRPr="6D1A1F5D" w:rsidR="6D1A1F5D">
                <w:rPr>
                  <w:rStyle w:val="Hyperlink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1.2.5 – Audio Description (Pre-recorded)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33E332CD" w14:textId="2669C418">
            <w:r w:rsidRPr="6D1A1F5D" w:rsidR="6D1A1F5D">
              <w:rPr>
                <w:b w:val="0"/>
                <w:bCs w:val="0"/>
                <w:i w:val="0"/>
                <w:iCs w:val="0"/>
                <w:color w:val="646464"/>
                <w:sz w:val="24"/>
                <w:szCs w:val="24"/>
              </w:rPr>
              <w:t>Provide audio descriptions for pre-recorded videos.</w:t>
            </w:r>
          </w:p>
        </w:tc>
      </w:tr>
      <w:tr w:rsidR="6D1A1F5D" w:rsidTr="4D4962CD" w14:paraId="01496BE2">
        <w:tc>
          <w:tcPr>
            <w:tcW w:w="4680" w:type="dxa"/>
            <w:tcMar/>
            <w:vAlign w:val="top"/>
          </w:tcPr>
          <w:p w:rsidR="0CDF15E8" w:rsidP="6D1A1F5D" w:rsidRDefault="0CDF15E8" w14:paraId="6F73507A" w14:textId="23969DFA">
            <w:pPr>
              <w:pStyle w:val="Normal"/>
              <w:rPr>
                <w:strike w:val="0"/>
                <w:dstrike w:val="0"/>
              </w:rPr>
            </w:pPr>
            <w:r w:rsidRPr="4D4962CD" w:rsidR="153BFA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✔</w:t>
            </w:r>
            <w:r w:rsidRPr="4D4962CD" w:rsidR="66A5B0D0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en-US"/>
              </w:rPr>
              <w:t xml:space="preserve"> </w:t>
            </w:r>
            <w:hyperlink r:id="R18ff8e25dedf4f72">
              <w:r w:rsidRPr="4D4962CD" w:rsidR="6D1A1F5D">
                <w:rPr>
                  <w:rStyle w:val="Hyperlink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1.3.4 – Orientation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556AD245" w14:textId="644B4EB5">
            <w:r w:rsidRPr="6D1A1F5D" w:rsidR="6D1A1F5D">
              <w:rPr>
                <w:b w:val="0"/>
                <w:bCs w:val="0"/>
                <w:i w:val="0"/>
                <w:iCs w:val="0"/>
                <w:color w:val="646464"/>
                <w:sz w:val="24"/>
                <w:szCs w:val="24"/>
              </w:rPr>
              <w:t>Your website adapts to portrait and landscape views.</w:t>
            </w:r>
          </w:p>
        </w:tc>
      </w:tr>
      <w:tr w:rsidR="6D1A1F5D" w:rsidTr="4D4962CD" w14:paraId="76F5D54D">
        <w:tc>
          <w:tcPr>
            <w:tcW w:w="4680" w:type="dxa"/>
            <w:shd w:val="clear" w:color="auto" w:fill="FFFFFF" w:themeFill="background1"/>
            <w:tcMar/>
            <w:vAlign w:val="top"/>
          </w:tcPr>
          <w:p w:rsidR="13FB4FC9" w:rsidP="6D1A1F5D" w:rsidRDefault="13FB4FC9" w14:paraId="143B017E" w14:textId="6E79978D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D1A1F5D" w:rsidR="13FB4FC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 </w:t>
            </w:r>
            <w:hyperlink r:id="Re7c4485e6c28473d">
              <w:r w:rsidRPr="6D1A1F5D" w:rsidR="6D1A1F5D">
                <w:rPr>
                  <w:rStyle w:val="Hyperlink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1.3.5 – Identify Input Purpose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5B749E9A" w14:textId="4E233081">
            <w:r w:rsidRPr="6D1A1F5D" w:rsidR="6D1A1F5D">
              <w:rPr>
                <w:b w:val="0"/>
                <w:bCs w:val="0"/>
                <w:i w:val="0"/>
                <w:iCs w:val="0"/>
                <w:color w:val="646464"/>
                <w:sz w:val="24"/>
                <w:szCs w:val="24"/>
              </w:rPr>
              <w:t>The purpose of input fields must be programmatically determinable.</w:t>
            </w:r>
          </w:p>
        </w:tc>
      </w:tr>
      <w:tr w:rsidR="6D1A1F5D" w:rsidTr="4D4962CD" w14:paraId="053747E6">
        <w:tc>
          <w:tcPr>
            <w:tcW w:w="4680" w:type="dxa"/>
            <w:tcMar/>
            <w:vAlign w:val="top"/>
          </w:tcPr>
          <w:p w:rsidR="68AA1AC9" w:rsidP="6D1A1F5D" w:rsidRDefault="68AA1AC9" w14:paraId="314913E6" w14:textId="2391A9FA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D1A1F5D" w:rsidR="68AA1AC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 </w:t>
            </w:r>
            <w:hyperlink r:id="Rec68ca259f874e44">
              <w:r w:rsidRPr="6D1A1F5D" w:rsidR="6D1A1F5D">
                <w:rPr>
                  <w:rStyle w:val="Hyperlink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1.4.3 – Contrast (Minimum)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464B699C" w14:textId="40DC1ED1">
            <w:r w:rsidRPr="6D1A1F5D" w:rsidR="6D1A1F5D">
              <w:rPr>
                <w:b w:val="0"/>
                <w:bCs w:val="0"/>
                <w:i w:val="0"/>
                <w:iCs w:val="0"/>
                <w:color w:val="646464"/>
                <w:sz w:val="24"/>
                <w:szCs w:val="24"/>
              </w:rPr>
              <w:t>Contrast ratio between text and background is at least 4.5:1.</w:t>
            </w:r>
          </w:p>
        </w:tc>
      </w:tr>
      <w:tr w:rsidR="6D1A1F5D" w:rsidTr="4D4962CD" w14:paraId="716AEC05">
        <w:tc>
          <w:tcPr>
            <w:tcW w:w="4680" w:type="dxa"/>
            <w:shd w:val="clear" w:color="auto" w:fill="FFFFFF" w:themeFill="background1"/>
            <w:tcMar/>
            <w:vAlign w:val="top"/>
          </w:tcPr>
          <w:p w:rsidR="0ABEC2BD" w:rsidP="6D1A1F5D" w:rsidRDefault="0ABEC2BD" w14:paraId="2939B31D" w14:textId="02AFA8BF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D1A1F5D" w:rsidR="0ABEC2B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0d49ee2438a74e20">
              <w:r w:rsidRPr="6D1A1F5D" w:rsidR="6D1A1F5D">
                <w:rPr>
                  <w:rStyle w:val="Hyperlink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1.4.4 – Resize Text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76E71124" w14:textId="25DADA1B">
            <w:r w:rsidRPr="6D1A1F5D" w:rsidR="6D1A1F5D">
              <w:rPr>
                <w:b w:val="0"/>
                <w:bCs w:val="0"/>
                <w:i w:val="0"/>
                <w:iCs w:val="0"/>
                <w:color w:val="646464"/>
                <w:sz w:val="24"/>
                <w:szCs w:val="24"/>
              </w:rPr>
              <w:t>Text can be resized to 200% without loss of content or function.</w:t>
            </w:r>
          </w:p>
        </w:tc>
      </w:tr>
      <w:tr w:rsidR="6D1A1F5D" w:rsidTr="4D4962CD" w14:paraId="641B3D20">
        <w:tc>
          <w:tcPr>
            <w:tcW w:w="4680" w:type="dxa"/>
            <w:tcMar/>
            <w:vAlign w:val="top"/>
          </w:tcPr>
          <w:p w:rsidR="3E7814D3" w:rsidP="6D1A1F5D" w:rsidRDefault="3E7814D3" w14:paraId="488FE8F5" w14:textId="79DE470B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D1A1F5D" w:rsidR="3E7814D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40bcb44b5a164945">
              <w:r w:rsidRPr="6D1A1F5D" w:rsidR="6D1A1F5D">
                <w:rPr>
                  <w:rStyle w:val="Hyperlink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1.4.5 – Images of Text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11BAF2B1" w14:textId="3E2A24B2">
            <w:r w:rsidRPr="6D1A1F5D" w:rsidR="6D1A1F5D">
              <w:rPr>
                <w:b w:val="0"/>
                <w:bCs w:val="0"/>
                <w:i w:val="0"/>
                <w:iCs w:val="0"/>
                <w:color w:val="646464"/>
                <w:sz w:val="24"/>
                <w:szCs w:val="24"/>
              </w:rPr>
              <w:t>Don’t use images of text.</w:t>
            </w:r>
          </w:p>
        </w:tc>
      </w:tr>
      <w:tr w:rsidR="6D1A1F5D" w:rsidTr="4D4962CD" w14:paraId="5C08D693">
        <w:tc>
          <w:tcPr>
            <w:tcW w:w="4680" w:type="dxa"/>
            <w:shd w:val="clear" w:color="auto" w:fill="FFFFFF" w:themeFill="background1"/>
            <w:tcMar/>
            <w:vAlign w:val="top"/>
          </w:tcPr>
          <w:p w:rsidR="06ED0019" w:rsidP="6D1A1F5D" w:rsidRDefault="06ED0019" w14:paraId="03B6A01C" w14:textId="510A48C3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D1A1F5D" w:rsidR="06ED001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e120c53f4e144a35">
              <w:r w:rsidRPr="6D1A1F5D" w:rsidR="6D1A1F5D">
                <w:rPr>
                  <w:rStyle w:val="Hyperlink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1.4.10 – Reflow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42408A6E" w14:textId="055E3769">
            <w:r w:rsidRPr="6D1A1F5D" w:rsidR="6D1A1F5D">
              <w:rPr>
                <w:b w:val="0"/>
                <w:bCs w:val="0"/>
                <w:i w:val="0"/>
                <w:iCs w:val="0"/>
                <w:color w:val="646464"/>
                <w:sz w:val="24"/>
                <w:szCs w:val="24"/>
              </w:rPr>
              <w:t>Content retains meaning and function without scrolling in two dimensions.</w:t>
            </w:r>
          </w:p>
        </w:tc>
      </w:tr>
      <w:tr w:rsidR="6D1A1F5D" w:rsidTr="4D4962CD" w14:paraId="65E5E7BC">
        <w:tc>
          <w:tcPr>
            <w:tcW w:w="4680" w:type="dxa"/>
            <w:tcMar/>
            <w:vAlign w:val="top"/>
          </w:tcPr>
          <w:p w:rsidR="5DC83AAF" w:rsidP="6D1A1F5D" w:rsidRDefault="5DC83AAF" w14:paraId="2B6102D8" w14:textId="05F8566D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D1A1F5D" w:rsidR="5DC83AA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73f2d0ecac12497a">
              <w:r w:rsidRPr="6D1A1F5D" w:rsidR="6D1A1F5D">
                <w:rPr>
                  <w:rStyle w:val="Hyperlink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1.4.11 – Non-Text Contrast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1662FF84" w14:textId="29BD8EEA">
            <w:r w:rsidRPr="48BB412C" w:rsidR="6D1A1F5D">
              <w:rPr>
                <w:b w:val="0"/>
                <w:bCs w:val="0"/>
                <w:i w:val="0"/>
                <w:iCs w:val="0"/>
                <w:color w:val="646464"/>
                <w:sz w:val="24"/>
                <w:szCs w:val="24"/>
              </w:rPr>
              <w:t xml:space="preserve">The contrast between user interface components, graphics and adjacent </w:t>
            </w:r>
            <w:r w:rsidRPr="48BB412C" w:rsidR="42AC9774">
              <w:rPr>
                <w:b w:val="0"/>
                <w:bCs w:val="0"/>
                <w:i w:val="0"/>
                <w:iCs w:val="0"/>
                <w:color w:val="646464"/>
                <w:sz w:val="24"/>
                <w:szCs w:val="24"/>
              </w:rPr>
              <w:t>colors</w:t>
            </w:r>
            <w:r w:rsidRPr="48BB412C" w:rsidR="6D1A1F5D">
              <w:rPr>
                <w:b w:val="0"/>
                <w:bCs w:val="0"/>
                <w:i w:val="0"/>
                <w:iCs w:val="0"/>
                <w:color w:val="646464"/>
                <w:sz w:val="24"/>
                <w:szCs w:val="24"/>
              </w:rPr>
              <w:t xml:space="preserve"> is at least 3:1.</w:t>
            </w:r>
          </w:p>
        </w:tc>
      </w:tr>
      <w:tr w:rsidR="6D1A1F5D" w:rsidTr="4D4962CD" w14:paraId="7FC81D8C">
        <w:tc>
          <w:tcPr>
            <w:tcW w:w="4680" w:type="dxa"/>
            <w:shd w:val="clear" w:color="auto" w:fill="FFFFFF" w:themeFill="background1"/>
            <w:tcMar/>
            <w:vAlign w:val="top"/>
          </w:tcPr>
          <w:p w:rsidR="2B655E14" w:rsidP="6D1A1F5D" w:rsidRDefault="2B655E14" w14:paraId="3175A494" w14:textId="5855DB8A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D1A1F5D" w:rsidR="2B655E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fc3dac0ee26041ca">
              <w:r w:rsidRPr="6D1A1F5D" w:rsidR="6D1A1F5D">
                <w:rPr>
                  <w:rStyle w:val="Hyperlink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1.4.12 – Text Spacing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27207D06" w14:textId="0BD6298C">
            <w:r w:rsidRPr="6D1A1F5D" w:rsidR="6D1A1F5D">
              <w:rPr>
                <w:b w:val="0"/>
                <w:bCs w:val="0"/>
                <w:i w:val="0"/>
                <w:iCs w:val="0"/>
                <w:color w:val="646464"/>
                <w:sz w:val="24"/>
                <w:szCs w:val="24"/>
              </w:rPr>
              <w:t>Content and function retain meaning when users change elements of text spacing.</w:t>
            </w:r>
          </w:p>
        </w:tc>
      </w:tr>
      <w:tr w:rsidR="6D1A1F5D" w:rsidTr="4D4962CD" w14:paraId="26AD1B79">
        <w:tc>
          <w:tcPr>
            <w:tcW w:w="4680" w:type="dxa"/>
            <w:tcMar/>
            <w:vAlign w:val="top"/>
          </w:tcPr>
          <w:p w:rsidR="5C65232F" w:rsidP="6D1A1F5D" w:rsidRDefault="5C65232F" w14:paraId="4D86A5E0" w14:textId="0C9B0125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D1A1F5D" w:rsidR="5C65232F">
              <w:rPr>
                <w:b w:val="1"/>
                <w:bCs w:val="1"/>
                <w:strike w:val="0"/>
                <w:dstrike w:val="0"/>
                <w:color w:val="FF0000"/>
              </w:rPr>
              <w:t>N/A</w:t>
            </w:r>
            <w:r w:rsidRPr="6D1A1F5D" w:rsidR="5C65232F">
              <w:rPr>
                <w:rStyle w:val="Hyperlink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  <w:t xml:space="preserve"> </w:t>
            </w:r>
            <w:hyperlink r:id="Raf103efbabd94101">
              <w:r w:rsidRPr="6D1A1F5D" w:rsidR="6D1A1F5D">
                <w:rPr>
                  <w:rStyle w:val="Hyperlink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1.4.13 – Content on Hover or Focus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718ECB7C" w14:textId="53C5AE60">
            <w:r w:rsidRPr="6D1A1F5D" w:rsidR="6D1A1F5D">
              <w:rPr>
                <w:b w:val="0"/>
                <w:bCs w:val="0"/>
                <w:i w:val="0"/>
                <w:iCs w:val="0"/>
                <w:color w:val="646464"/>
                <w:sz w:val="24"/>
                <w:szCs w:val="24"/>
              </w:rPr>
              <w:t>When hover or focus triggers content to appear, it is dismissible, hoverable and persistent.</w:t>
            </w:r>
          </w:p>
        </w:tc>
      </w:tr>
      <w:tr w:rsidR="6D1A1F5D" w:rsidTr="4D4962CD" w14:paraId="01FE06B2">
        <w:tc>
          <w:tcPr>
            <w:tcW w:w="4680" w:type="dxa"/>
            <w:shd w:val="clear" w:color="auto" w:fill="FFFFFF" w:themeFill="background1"/>
            <w:tcMar/>
            <w:vAlign w:val="top"/>
          </w:tcPr>
          <w:p w:rsidR="6A7FFDFF" w:rsidP="6D1A1F5D" w:rsidRDefault="6A7FFDFF" w14:paraId="442C8655" w14:textId="110A6D77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D1A1F5D" w:rsidR="6A7FFDF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fdcfb2ba0b594b3f">
              <w:r w:rsidRPr="6D1A1F5D" w:rsidR="6D1A1F5D">
                <w:rPr>
                  <w:rStyle w:val="Hyperlink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2.4.5 – Multiple Ways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05ACA3F4" w14:textId="177C1049">
            <w:r w:rsidRPr="6D1A1F5D" w:rsidR="6D1A1F5D">
              <w:rPr>
                <w:b w:val="0"/>
                <w:bCs w:val="0"/>
                <w:i w:val="0"/>
                <w:iCs w:val="0"/>
                <w:color w:val="646464"/>
                <w:sz w:val="24"/>
                <w:szCs w:val="24"/>
              </w:rPr>
              <w:t>Offer at least two ways to find pages on your website.</w:t>
            </w:r>
          </w:p>
        </w:tc>
      </w:tr>
      <w:tr w:rsidR="6D1A1F5D" w:rsidTr="4D4962CD" w14:paraId="1937367D">
        <w:tc>
          <w:tcPr>
            <w:tcW w:w="4680" w:type="dxa"/>
            <w:tcMar/>
            <w:vAlign w:val="top"/>
          </w:tcPr>
          <w:p w:rsidR="37384906" w:rsidP="6D1A1F5D" w:rsidRDefault="37384906" w14:paraId="5887F843" w14:textId="0AD11CDB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D1A1F5D" w:rsidR="3738490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e6d50c59873a42b6">
              <w:r w:rsidRPr="6D1A1F5D" w:rsidR="6D1A1F5D">
                <w:rPr>
                  <w:rStyle w:val="Hyperlink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2.4.6 – Headings and Labels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673F8CB0" w14:textId="1FF115CD">
            <w:r w:rsidRPr="6D1A1F5D" w:rsidR="6D1A1F5D">
              <w:rPr>
                <w:b w:val="0"/>
                <w:bCs w:val="0"/>
                <w:i w:val="0"/>
                <w:iCs w:val="0"/>
                <w:color w:val="646464"/>
                <w:sz w:val="24"/>
                <w:szCs w:val="24"/>
              </w:rPr>
              <w:t>Headings and labels describe topic or purpose.</w:t>
            </w:r>
          </w:p>
        </w:tc>
      </w:tr>
      <w:tr w:rsidR="6D1A1F5D" w:rsidTr="4D4962CD" w14:paraId="3C07654A">
        <w:tc>
          <w:tcPr>
            <w:tcW w:w="4680" w:type="dxa"/>
            <w:shd w:val="clear" w:color="auto" w:fill="FFFFFF" w:themeFill="background1"/>
            <w:tcMar/>
            <w:vAlign w:val="top"/>
          </w:tcPr>
          <w:p w:rsidR="434E8451" w:rsidP="6D1A1F5D" w:rsidRDefault="434E8451" w14:paraId="55F0BB37" w14:textId="757C372E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D1A1F5D" w:rsidR="434E8451">
              <w:rPr>
                <w:b w:val="1"/>
                <w:bCs w:val="1"/>
                <w:strike w:val="0"/>
                <w:dstrike w:val="0"/>
                <w:color w:val="FF0000"/>
              </w:rPr>
              <w:t>N/A</w:t>
            </w:r>
            <w:r w:rsidRPr="6D1A1F5D" w:rsidR="434E8451">
              <w:rPr>
                <w:rStyle w:val="Hyperlink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  <w:t xml:space="preserve"> </w:t>
            </w:r>
            <w:hyperlink r:id="R7b36e7eefc424211">
              <w:r w:rsidRPr="6D1A1F5D" w:rsidR="6D1A1F5D">
                <w:rPr>
                  <w:rStyle w:val="Hyperlink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3.1.2 – Language of Parts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6D3E8824" w14:textId="7D63EAC6">
            <w:r w:rsidRPr="6D1A1F5D" w:rsidR="6D1A1F5D">
              <w:rPr>
                <w:b w:val="0"/>
                <w:bCs w:val="0"/>
                <w:i w:val="0"/>
                <w:iCs w:val="0"/>
                <w:color w:val="646464"/>
                <w:sz w:val="24"/>
                <w:szCs w:val="24"/>
              </w:rPr>
              <w:t>Tell users when the language on a page changes</w:t>
            </w:r>
          </w:p>
        </w:tc>
      </w:tr>
      <w:tr w:rsidR="6D1A1F5D" w:rsidTr="4D4962CD" w14:paraId="13F1246E">
        <w:tc>
          <w:tcPr>
            <w:tcW w:w="4680" w:type="dxa"/>
            <w:tcMar/>
            <w:vAlign w:val="top"/>
          </w:tcPr>
          <w:p w:rsidR="47534A8B" w:rsidP="6D1A1F5D" w:rsidRDefault="47534A8B" w14:paraId="36C20ACC" w14:textId="482D8D2D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D1A1F5D" w:rsidR="47534A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8c361a54255041a2">
              <w:r w:rsidRPr="6D1A1F5D" w:rsidR="6D1A1F5D">
                <w:rPr>
                  <w:rStyle w:val="Hyperlink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3.2.3 – Consistent Navigation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5898FA3E" w14:textId="31F63F7E">
            <w:r w:rsidRPr="6D1A1F5D" w:rsidR="6D1A1F5D">
              <w:rPr>
                <w:b w:val="0"/>
                <w:bCs w:val="0"/>
                <w:i w:val="0"/>
                <w:iCs w:val="0"/>
                <w:color w:val="646464"/>
                <w:sz w:val="24"/>
                <w:szCs w:val="24"/>
              </w:rPr>
              <w:t>Use menus consistently</w:t>
            </w:r>
          </w:p>
        </w:tc>
      </w:tr>
      <w:tr w:rsidR="6D1A1F5D" w:rsidTr="4D4962CD" w14:paraId="6942588D">
        <w:tc>
          <w:tcPr>
            <w:tcW w:w="4680" w:type="dxa"/>
            <w:shd w:val="clear" w:color="auto" w:fill="FFFFFF" w:themeFill="background1"/>
            <w:tcMar/>
            <w:vAlign w:val="top"/>
          </w:tcPr>
          <w:p w:rsidR="6FB25E16" w:rsidP="6D1A1F5D" w:rsidRDefault="6FB25E16" w14:paraId="36D13398" w14:textId="24397604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D1A1F5D" w:rsidR="6FB25E1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f844330301c04ef6">
              <w:r w:rsidRPr="6D1A1F5D" w:rsidR="6D1A1F5D">
                <w:rPr>
                  <w:rStyle w:val="Hyperlink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3.2.4 – Consistent Identification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772D97DF" w14:textId="49AE1F4C">
            <w:r w:rsidRPr="6D1A1F5D" w:rsidR="6D1A1F5D">
              <w:rPr>
                <w:b w:val="0"/>
                <w:bCs w:val="0"/>
                <w:i w:val="0"/>
                <w:iCs w:val="0"/>
                <w:color w:val="646464"/>
                <w:sz w:val="24"/>
                <w:szCs w:val="24"/>
              </w:rPr>
              <w:t>Use icons and buttons consistently</w:t>
            </w:r>
          </w:p>
        </w:tc>
      </w:tr>
      <w:tr w:rsidR="6D1A1F5D" w:rsidTr="4D4962CD" w14:paraId="0C11A9EE">
        <w:tc>
          <w:tcPr>
            <w:tcW w:w="4680" w:type="dxa"/>
            <w:tcMar/>
            <w:vAlign w:val="top"/>
          </w:tcPr>
          <w:p w:rsidR="28135002" w:rsidP="6D1A1F5D" w:rsidRDefault="28135002" w14:paraId="6622DD26" w14:textId="42428638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D1A1F5D" w:rsidR="2813500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02988bd918864cf6">
              <w:r w:rsidRPr="6D1A1F5D" w:rsidR="6D1A1F5D">
                <w:rPr>
                  <w:rStyle w:val="Hyperlink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3.3.3 – Error Suggestion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6B33E18C" w14:textId="33E4AFDF">
            <w:r w:rsidRPr="6D1A1F5D" w:rsidR="6D1A1F5D">
              <w:rPr>
                <w:b w:val="0"/>
                <w:bCs w:val="0"/>
                <w:i w:val="0"/>
                <w:iCs w:val="0"/>
                <w:color w:val="646464"/>
                <w:sz w:val="24"/>
                <w:szCs w:val="24"/>
              </w:rPr>
              <w:t>Suggest fixes when users make errors</w:t>
            </w:r>
          </w:p>
        </w:tc>
      </w:tr>
      <w:tr w:rsidR="6D1A1F5D" w:rsidTr="4D4962CD" w14:paraId="4B94C25D">
        <w:tc>
          <w:tcPr>
            <w:tcW w:w="4680" w:type="dxa"/>
            <w:shd w:val="clear" w:color="auto" w:fill="FFFFFF" w:themeFill="background1"/>
            <w:tcMar/>
            <w:vAlign w:val="top"/>
          </w:tcPr>
          <w:p w:rsidR="05A30A54" w:rsidP="6D1A1F5D" w:rsidRDefault="05A30A54" w14:paraId="77ABF500" w14:textId="268A2BED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D1A1F5D" w:rsidR="05A30A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944fc8b578fd4b1f">
              <w:r w:rsidRPr="6D1A1F5D" w:rsidR="6D1A1F5D">
                <w:rPr>
                  <w:rStyle w:val="Hyperlink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3.3.4- Error Prevention (Legal, Financial, Data)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0F5F18CA" w14:textId="48FFFDDC">
            <w:r w:rsidRPr="6D1A1F5D" w:rsidR="6D1A1F5D">
              <w:rPr>
                <w:b w:val="0"/>
                <w:bCs w:val="0"/>
                <w:i w:val="0"/>
                <w:iCs w:val="0"/>
                <w:color w:val="646464"/>
                <w:sz w:val="24"/>
                <w:szCs w:val="24"/>
              </w:rPr>
              <w:t>Reduce the risk of input errors for sensitive data</w:t>
            </w:r>
          </w:p>
        </w:tc>
      </w:tr>
    </w:tbl>
    <w:p w:rsidR="008E3C1F" w:rsidRDefault="00517169" w14:paraId="7FA76949" w14:textId="77777777" w14:noSpellErr="1"/>
    <w:p w:rsidR="3511505E" w:rsidP="6D1A1F5D" w:rsidRDefault="3511505E" w14:paraId="5CD47004" w14:textId="331B9A1A">
      <w:pPr>
        <w:pStyle w:val="Heading2"/>
      </w:pPr>
      <w:r w:rsidRPr="6D1A1F5D" w:rsidR="3511505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646464"/>
          <w:sz w:val="24"/>
          <w:szCs w:val="24"/>
          <w:lang w:val="en-US"/>
        </w:rPr>
        <w:t>WCAG Checklist Level AAA (Advanced)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D1A1F5D" w:rsidTr="73808E1C" w14:paraId="69146CA9"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42A1AD25" w14:textId="5F7C32A0">
            <w:r w:rsidRPr="6D1A1F5D" w:rsidR="6D1A1F5D">
              <w:rPr>
                <w:b w:val="1"/>
                <w:bCs w:val="1"/>
              </w:rPr>
              <w:t>Guideline</w:t>
            </w:r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4565A56D" w14:textId="35ADE8AC">
            <w:r w:rsidRPr="6D1A1F5D" w:rsidR="6D1A1F5D">
              <w:rPr>
                <w:b w:val="1"/>
                <w:bCs w:val="1"/>
              </w:rPr>
              <w:t>Summary</w:t>
            </w:r>
          </w:p>
        </w:tc>
      </w:tr>
      <w:tr w:rsidR="6D1A1F5D" w:rsidTr="73808E1C" w14:paraId="2B3E5CE3">
        <w:tc>
          <w:tcPr>
            <w:tcW w:w="4680" w:type="dxa"/>
            <w:tcMar/>
            <w:vAlign w:val="top"/>
          </w:tcPr>
          <w:p w:rsidR="197C9AE1" w:rsidP="6D1A1F5D" w:rsidRDefault="197C9AE1" w14:paraId="4F773076" w14:textId="45FE3150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D1A1F5D" w:rsidR="197C9AE1">
              <w:rPr>
                <w:b w:val="1"/>
                <w:bCs w:val="1"/>
                <w:strike w:val="0"/>
                <w:dstrike w:val="0"/>
                <w:color w:val="FF0000"/>
              </w:rPr>
              <w:t>N/A</w:t>
            </w:r>
            <w:r w:rsidRPr="6D1A1F5D" w:rsidR="197C9AE1">
              <w:rPr>
                <w:rStyle w:val="Hyperlink"/>
                <w:strike w:val="0"/>
                <w:dstrike w:val="0"/>
              </w:rPr>
              <w:t xml:space="preserve"> </w:t>
            </w:r>
            <w:hyperlink r:id="R212cda2f8ae44c41">
              <w:r w:rsidRPr="6D1A1F5D" w:rsidR="6D1A1F5D">
                <w:rPr>
                  <w:rStyle w:val="Hyperlink"/>
                  <w:strike w:val="0"/>
                  <w:dstrike w:val="0"/>
                </w:rPr>
                <w:t>1.2.6 – Sign Language (Pre-recorded)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262209C2" w14:textId="14E2EB4D">
            <w:r w:rsidR="6D1A1F5D">
              <w:rPr/>
              <w:t>Provide sign language translations for pre-recorded videos.</w:t>
            </w:r>
          </w:p>
        </w:tc>
      </w:tr>
      <w:tr w:rsidR="6D1A1F5D" w:rsidTr="73808E1C" w14:paraId="4D21361E">
        <w:tc>
          <w:tcPr>
            <w:tcW w:w="4680" w:type="dxa"/>
            <w:shd w:val="clear" w:color="auto" w:fill="FFFFFF" w:themeFill="background1"/>
            <w:tcMar/>
            <w:vAlign w:val="top"/>
          </w:tcPr>
          <w:p w:rsidR="6F2BCAFB" w:rsidP="6D1A1F5D" w:rsidRDefault="6F2BCAFB" w14:paraId="7272A1BF" w14:textId="0D64AEF6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D1A1F5D" w:rsidR="6F2BCAFB">
              <w:rPr>
                <w:b w:val="1"/>
                <w:bCs w:val="1"/>
                <w:strike w:val="0"/>
                <w:dstrike w:val="0"/>
                <w:color w:val="FF0000"/>
              </w:rPr>
              <w:t>N/A</w:t>
            </w:r>
            <w:r w:rsidRPr="6D1A1F5D" w:rsidR="6F2BCAFB">
              <w:rPr>
                <w:rStyle w:val="Hyperlink"/>
                <w:strike w:val="0"/>
                <w:dstrike w:val="0"/>
              </w:rPr>
              <w:t xml:space="preserve"> </w:t>
            </w:r>
            <w:hyperlink r:id="Rc27fca21064347af">
              <w:r w:rsidRPr="6D1A1F5D" w:rsidR="6D1A1F5D">
                <w:rPr>
                  <w:rStyle w:val="Hyperlink"/>
                  <w:strike w:val="0"/>
                  <w:dstrike w:val="0"/>
                </w:rPr>
                <w:t>1.2.7 – Extended Audio description (Pre-recorded)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56905539" w14:textId="731A2C2B">
            <w:r w:rsidR="6D1A1F5D">
              <w:rPr/>
              <w:t>Provide extended audio descriptions for pre-recorded videos.</w:t>
            </w:r>
          </w:p>
        </w:tc>
      </w:tr>
      <w:tr w:rsidR="6D1A1F5D" w:rsidTr="73808E1C" w14:paraId="675A0702">
        <w:tc>
          <w:tcPr>
            <w:tcW w:w="4680" w:type="dxa"/>
            <w:tcMar/>
            <w:vAlign w:val="top"/>
          </w:tcPr>
          <w:p w:rsidR="7C5663AC" w:rsidP="6D1A1F5D" w:rsidRDefault="7C5663AC" w14:paraId="58207A1C" w14:textId="4EA904B1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D1A1F5D" w:rsidR="7C5663AC">
              <w:rPr>
                <w:b w:val="1"/>
                <w:bCs w:val="1"/>
                <w:strike w:val="0"/>
                <w:dstrike w:val="0"/>
                <w:color w:val="FF0000"/>
              </w:rPr>
              <w:t>N/A</w:t>
            </w:r>
            <w:r w:rsidRPr="6D1A1F5D" w:rsidR="7C5663AC">
              <w:rPr>
                <w:rStyle w:val="Hyperlink"/>
                <w:strike w:val="0"/>
                <w:dstrike w:val="0"/>
              </w:rPr>
              <w:t xml:space="preserve"> </w:t>
            </w:r>
            <w:hyperlink r:id="R84a49b209cd048c3">
              <w:r w:rsidRPr="6D1A1F5D" w:rsidR="6D1A1F5D">
                <w:rPr>
                  <w:rStyle w:val="Hyperlink"/>
                  <w:strike w:val="0"/>
                  <w:dstrike w:val="0"/>
                </w:rPr>
                <w:t>1.2.8 – Media Alternative (Pre-recorded)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6F2F9884" w14:textId="08E36E20">
            <w:r w:rsidR="6D1A1F5D">
              <w:rPr/>
              <w:t>Provide text alternatives for pre-recorded videos.</w:t>
            </w:r>
          </w:p>
        </w:tc>
      </w:tr>
      <w:tr w:rsidR="6D1A1F5D" w:rsidTr="73808E1C" w14:paraId="09225347">
        <w:tc>
          <w:tcPr>
            <w:tcW w:w="4680" w:type="dxa"/>
            <w:shd w:val="clear" w:color="auto" w:fill="FFFFFF" w:themeFill="background1"/>
            <w:tcMar/>
            <w:vAlign w:val="top"/>
          </w:tcPr>
          <w:p w:rsidR="1639C230" w:rsidP="6D1A1F5D" w:rsidRDefault="1639C230" w14:paraId="544A9C82" w14:textId="333B810A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D1A1F5D" w:rsidR="1639C230">
              <w:rPr>
                <w:b w:val="1"/>
                <w:bCs w:val="1"/>
                <w:strike w:val="0"/>
                <w:dstrike w:val="0"/>
                <w:color w:val="FF0000"/>
              </w:rPr>
              <w:t>N/A</w:t>
            </w:r>
            <w:r w:rsidRPr="6D1A1F5D" w:rsidR="1639C230">
              <w:rPr>
                <w:rStyle w:val="Hyperlink"/>
                <w:strike w:val="0"/>
                <w:dstrike w:val="0"/>
              </w:rPr>
              <w:t xml:space="preserve"> </w:t>
            </w:r>
            <w:hyperlink r:id="Rc8ac9408e65a40b7">
              <w:r w:rsidRPr="6D1A1F5D" w:rsidR="6D1A1F5D">
                <w:rPr>
                  <w:rStyle w:val="Hyperlink"/>
                  <w:strike w:val="0"/>
                  <w:dstrike w:val="0"/>
                </w:rPr>
                <w:t>1.2.9 – Audio Only (Live)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417A69DD" w14:textId="1096A342">
            <w:r w:rsidR="6D1A1F5D">
              <w:rPr/>
              <w:t>Provide alternatives for live audio.</w:t>
            </w:r>
          </w:p>
        </w:tc>
      </w:tr>
      <w:tr w:rsidR="6D1A1F5D" w:rsidTr="73808E1C" w14:paraId="61245E1E">
        <w:tc>
          <w:tcPr>
            <w:tcW w:w="4680" w:type="dxa"/>
            <w:tcMar/>
            <w:vAlign w:val="top"/>
          </w:tcPr>
          <w:p w:rsidR="2C1D6BCA" w:rsidP="6D1A1F5D" w:rsidRDefault="2C1D6BCA" w14:paraId="1D16D739" w14:textId="463E6B7D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D1A1F5D" w:rsidR="2C1D6B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✔</w:t>
            </w:r>
            <w:hyperlink r:id="R96f8924b53944472">
              <w:r w:rsidRPr="6D1A1F5D" w:rsidR="6D1A1F5D">
                <w:rPr>
                  <w:rStyle w:val="Hyperlink"/>
                  <w:strike w:val="0"/>
                  <w:dstrike w:val="0"/>
                </w:rPr>
                <w:t>1.3.6 – Identify Purpose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0920DA45" w14:textId="764660C5">
            <w:r w:rsidR="6D1A1F5D">
              <w:rPr/>
              <w:t>The purpose of all components must be programmatically determinable.</w:t>
            </w:r>
          </w:p>
        </w:tc>
      </w:tr>
      <w:tr w:rsidR="6D1A1F5D" w:rsidTr="73808E1C" w14:paraId="4EEFA84E">
        <w:tc>
          <w:tcPr>
            <w:tcW w:w="4680" w:type="dxa"/>
            <w:shd w:val="clear" w:color="auto" w:fill="FFFFFF" w:themeFill="background1"/>
            <w:tcMar/>
            <w:vAlign w:val="top"/>
          </w:tcPr>
          <w:p w:rsidR="51EDB29C" w:rsidRDefault="51EDB29C" w14:paraId="4AC57546" w14:textId="00BC0ABE">
            <w:r w:rsidRPr="6D1A1F5D" w:rsidR="51EDB29C">
              <w:rPr>
                <w:strike w:val="0"/>
                <w:dstrike w:val="0"/>
                <w:color w:val="FF0000"/>
              </w:rPr>
              <w:t>X</w:t>
            </w:r>
            <w:r w:rsidR="51EDB29C">
              <w:rPr>
                <w:strike w:val="0"/>
                <w:dstrike w:val="0"/>
              </w:rPr>
              <w:t xml:space="preserve"> </w:t>
            </w:r>
            <w:hyperlink r:id="R0ff50a3e90624b5b">
              <w:r w:rsidRPr="6D1A1F5D" w:rsidR="6D1A1F5D">
                <w:rPr>
                  <w:rStyle w:val="Hyperlink"/>
                  <w:strike w:val="0"/>
                  <w:dstrike w:val="0"/>
                </w:rPr>
                <w:t>1.4.6 – Contrast (Enhanced)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69F3F24B" w14:textId="2518DCD5">
            <w:r w:rsidR="6D1A1F5D">
              <w:rPr/>
              <w:t>Contrast ratio between text and background is at least 7:1.</w:t>
            </w:r>
          </w:p>
        </w:tc>
      </w:tr>
      <w:tr w:rsidR="6D1A1F5D" w:rsidTr="73808E1C" w14:paraId="68B0718F">
        <w:tc>
          <w:tcPr>
            <w:tcW w:w="4680" w:type="dxa"/>
            <w:tcMar/>
            <w:vAlign w:val="top"/>
          </w:tcPr>
          <w:p w:rsidR="731F7225" w:rsidP="6D1A1F5D" w:rsidRDefault="731F7225" w14:paraId="76BC4D98" w14:textId="54B6D1A0">
            <w:pPr>
              <w:pStyle w:val="Normal"/>
              <w:rPr>
                <w:strike w:val="0"/>
                <w:dstrike w:val="0"/>
              </w:rPr>
            </w:pPr>
            <w:r w:rsidRPr="6D1A1F5D" w:rsidR="731F7225">
              <w:rPr>
                <w:b w:val="1"/>
                <w:bCs w:val="1"/>
                <w:strike w:val="0"/>
                <w:dstrike w:val="0"/>
                <w:color w:val="FF0000"/>
              </w:rPr>
              <w:t>N/A</w:t>
            </w:r>
            <w:r w:rsidRPr="6D1A1F5D" w:rsidR="731F7225">
              <w:rPr>
                <w:rStyle w:val="Hyperlink"/>
                <w:strike w:val="0"/>
                <w:dstrike w:val="0"/>
              </w:rPr>
              <w:t xml:space="preserve"> </w:t>
            </w:r>
            <w:hyperlink r:id="R430c5b0396aa4f48">
              <w:r w:rsidRPr="6D1A1F5D" w:rsidR="6D1A1F5D">
                <w:rPr>
                  <w:rStyle w:val="Hyperlink"/>
                  <w:strike w:val="0"/>
                  <w:dstrike w:val="0"/>
                </w:rPr>
                <w:t>1.4.7 – Low or No Background Audio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5791567A" w14:textId="1614F94F">
            <w:r w:rsidR="6D1A1F5D">
              <w:rPr/>
              <w:t>Audio-only content is clear with no or minimal background noise.</w:t>
            </w:r>
          </w:p>
        </w:tc>
      </w:tr>
      <w:tr w:rsidR="6D1A1F5D" w:rsidTr="73808E1C" w14:paraId="0AC7185A">
        <w:tc>
          <w:tcPr>
            <w:tcW w:w="4680" w:type="dxa"/>
            <w:shd w:val="clear" w:color="auto" w:fill="FFFFFF" w:themeFill="background1"/>
            <w:tcMar/>
            <w:vAlign w:val="top"/>
          </w:tcPr>
          <w:p w:rsidR="2E651C14" w:rsidP="6D1A1F5D" w:rsidRDefault="2E651C14" w14:paraId="0057E1DE" w14:textId="001398CB">
            <w:pPr>
              <w:pStyle w:val="Normal"/>
              <w:rPr>
                <w:strike w:val="0"/>
                <w:dstrike w:val="0"/>
              </w:rPr>
            </w:pPr>
            <w:r w:rsidRPr="73808E1C" w:rsidR="701DCC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✔</w:t>
            </w:r>
            <w:r w:rsidRPr="73808E1C" w:rsidR="2E651C14">
              <w:rPr>
                <w:rStyle w:val="Hyperlink"/>
                <w:strike w:val="0"/>
                <w:dstrike w:val="0"/>
              </w:rPr>
              <w:t xml:space="preserve">  </w:t>
            </w:r>
            <w:hyperlink r:id="Rc1b0d126f3e44017">
              <w:r w:rsidRPr="73808E1C" w:rsidR="6D1A1F5D">
                <w:rPr>
                  <w:rStyle w:val="Hyperlink"/>
                  <w:strike w:val="0"/>
                  <w:dstrike w:val="0"/>
                </w:rPr>
                <w:t>1.4.8 – Visual Presentation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115EB2E1" w14:textId="7172D5E5">
            <w:r w:rsidR="6D1A1F5D">
              <w:rPr/>
              <w:t>Offer users a range of presentation options for blocks of text.</w:t>
            </w:r>
          </w:p>
        </w:tc>
      </w:tr>
      <w:tr w:rsidR="6D1A1F5D" w:rsidTr="73808E1C" w14:paraId="09EA82D8">
        <w:tc>
          <w:tcPr>
            <w:tcW w:w="4680" w:type="dxa"/>
            <w:tcMar/>
            <w:vAlign w:val="top"/>
          </w:tcPr>
          <w:p w:rsidR="53615B2C" w:rsidP="6D1A1F5D" w:rsidRDefault="53615B2C" w14:paraId="50EC14DA" w14:textId="3462C1C0">
            <w:pPr>
              <w:pStyle w:val="Normal"/>
              <w:rPr>
                <w:strike w:val="0"/>
                <w:dstrike w:val="0"/>
              </w:rPr>
            </w:pPr>
            <w:r w:rsidRPr="6D1A1F5D" w:rsidR="53615B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✔</w:t>
            </w:r>
            <w:hyperlink r:id="R5ed6a86164374da2">
              <w:r w:rsidRPr="6D1A1F5D" w:rsidR="6D1A1F5D">
                <w:rPr>
                  <w:rStyle w:val="Hyperlink"/>
                  <w:strike w:val="0"/>
                  <w:dstrike w:val="0"/>
                </w:rPr>
                <w:t>1.4.9 – Images of Text (No Exception)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695CA2E3" w14:textId="09E388D1">
            <w:r w:rsidR="6D1A1F5D">
              <w:rPr/>
              <w:t>Don’t use images of text.</w:t>
            </w:r>
          </w:p>
        </w:tc>
      </w:tr>
      <w:tr w:rsidR="6D1A1F5D" w:rsidTr="73808E1C" w14:paraId="3FB90579">
        <w:tc>
          <w:tcPr>
            <w:tcW w:w="4680" w:type="dxa"/>
            <w:shd w:val="clear" w:color="auto" w:fill="FFFFFF" w:themeFill="background1"/>
            <w:tcMar/>
            <w:vAlign w:val="top"/>
          </w:tcPr>
          <w:p w:rsidR="5EBADF64" w:rsidP="6D1A1F5D" w:rsidRDefault="5EBADF64" w14:paraId="49601190" w14:textId="6C1E66D2">
            <w:pPr>
              <w:pStyle w:val="Normal"/>
              <w:rPr>
                <w:strike w:val="0"/>
                <w:dstrike w:val="0"/>
              </w:rPr>
            </w:pPr>
            <w:r w:rsidRPr="6D1A1F5D" w:rsidR="5EBADF64">
              <w:rPr>
                <w:b w:val="1"/>
                <w:bCs w:val="1"/>
                <w:strike w:val="0"/>
                <w:dstrike w:val="0"/>
                <w:color w:val="FF0000"/>
              </w:rPr>
              <w:t>N/A</w:t>
            </w:r>
            <w:r w:rsidRPr="6D1A1F5D" w:rsidR="5EBADF64">
              <w:rPr>
                <w:rStyle w:val="Hyperlink"/>
                <w:strike w:val="0"/>
                <w:dstrike w:val="0"/>
              </w:rPr>
              <w:t xml:space="preserve"> </w:t>
            </w:r>
            <w:hyperlink r:id="R1b871e4958124bf9">
              <w:r w:rsidRPr="6D1A1F5D" w:rsidR="5EBADF64">
                <w:rPr>
                  <w:rStyle w:val="Hyperlink"/>
                  <w:strike w:val="0"/>
                  <w:dstrike w:val="0"/>
                </w:rPr>
                <w:t>2.1.3 – Keyboard (No Exception)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2E9E9CB6" w14:textId="066678BB">
            <w:r w:rsidR="6D1A1F5D">
              <w:rPr/>
              <w:t>All functionality is accessible by keyboard with no exceptions.</w:t>
            </w:r>
          </w:p>
        </w:tc>
      </w:tr>
      <w:tr w:rsidR="6D1A1F5D" w:rsidTr="73808E1C" w14:paraId="0EB3BA72">
        <w:tc>
          <w:tcPr>
            <w:tcW w:w="4680" w:type="dxa"/>
            <w:tcMar/>
            <w:vAlign w:val="top"/>
          </w:tcPr>
          <w:p w:rsidR="467D94C2" w:rsidP="6D1A1F5D" w:rsidRDefault="467D94C2" w14:paraId="5D10865F" w14:textId="7F612F10">
            <w:pPr>
              <w:pStyle w:val="Normal"/>
              <w:rPr>
                <w:strike w:val="0"/>
                <w:dstrike w:val="0"/>
              </w:rPr>
            </w:pPr>
            <w:r w:rsidRPr="6D1A1F5D" w:rsidR="467D94C2">
              <w:rPr>
                <w:b w:val="1"/>
                <w:bCs w:val="1"/>
                <w:strike w:val="0"/>
                <w:dstrike w:val="0"/>
                <w:color w:val="FF0000"/>
              </w:rPr>
              <w:t>N/A</w:t>
            </w:r>
            <w:r w:rsidRPr="6D1A1F5D" w:rsidR="467D94C2">
              <w:rPr>
                <w:rStyle w:val="Hyperlink"/>
                <w:strike w:val="0"/>
                <w:dstrike w:val="0"/>
              </w:rPr>
              <w:t xml:space="preserve"> </w:t>
            </w:r>
            <w:hyperlink r:id="Rae0a4927cde84604">
              <w:r w:rsidRPr="6D1A1F5D" w:rsidR="6D1A1F5D">
                <w:rPr>
                  <w:rStyle w:val="Hyperlink"/>
                  <w:strike w:val="0"/>
                  <w:dstrike w:val="0"/>
                </w:rPr>
                <w:t>2.2.3 – No Timing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6E9C0D31" w14:textId="61D3E73D">
            <w:r w:rsidR="6D1A1F5D">
              <w:rPr/>
              <w:t>No time limits on your website.</w:t>
            </w:r>
          </w:p>
        </w:tc>
      </w:tr>
      <w:tr w:rsidR="6D1A1F5D" w:rsidTr="73808E1C" w14:paraId="5EE5EBE0">
        <w:trPr>
          <w:trHeight w:val="495"/>
        </w:trPr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P="4FD63938" w:rsidRDefault="6D1A1F5D" w14:paraId="49EAA30A" w14:textId="0AE81A4A">
            <w:pPr>
              <w:pStyle w:val="Normal"/>
              <w:rPr>
                <w:strike w:val="0"/>
                <w:dstrike w:val="0"/>
              </w:rPr>
            </w:pPr>
            <w:r w:rsidRPr="4FD63938" w:rsidR="236B44C3">
              <w:rPr>
                <w:b w:val="1"/>
                <w:bCs w:val="1"/>
                <w:strike w:val="0"/>
                <w:dstrike w:val="0"/>
                <w:color w:val="FF0000"/>
              </w:rPr>
              <w:t>N/A</w:t>
            </w:r>
            <w:r w:rsidRPr="4FD63938" w:rsidR="236B44C3">
              <w:rPr>
                <w:rStyle w:val="Hyperlink"/>
                <w:strike w:val="0"/>
                <w:dstrike w:val="0"/>
              </w:rPr>
              <w:t xml:space="preserve"> </w:t>
            </w:r>
            <w:hyperlink r:id="R3c340556c6be476c">
              <w:r w:rsidRPr="4FD63938" w:rsidR="6D1A1F5D">
                <w:rPr>
                  <w:rStyle w:val="Hyperlink"/>
                  <w:strike w:val="0"/>
                  <w:dstrike w:val="0"/>
                </w:rPr>
                <w:t>2.2.4 – Interruptions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686A1F03" w14:textId="42D54D98">
            <w:r w:rsidR="6D1A1F5D">
              <w:rPr/>
              <w:t>Users can postpone or supress non-emergency interruptions.</w:t>
            </w:r>
          </w:p>
        </w:tc>
      </w:tr>
      <w:tr w:rsidR="6D1A1F5D" w:rsidTr="73808E1C" w14:paraId="2397EAE8">
        <w:tc>
          <w:tcPr>
            <w:tcW w:w="4680" w:type="dxa"/>
            <w:tcMar/>
            <w:vAlign w:val="top"/>
          </w:tcPr>
          <w:p w:rsidR="74B184C8" w:rsidP="6D1A1F5D" w:rsidRDefault="74B184C8" w14:paraId="755899B0" w14:textId="71F3DE0E">
            <w:pPr>
              <w:pStyle w:val="Normal"/>
              <w:rPr>
                <w:strike w:val="0"/>
                <w:dstrike w:val="0"/>
              </w:rPr>
            </w:pPr>
            <w:r w:rsidRPr="6D1A1F5D" w:rsidR="74B184C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✔</w:t>
            </w:r>
            <w:hyperlink r:id="R1572601c6de441c9">
              <w:r w:rsidRPr="6D1A1F5D" w:rsidR="6D1A1F5D">
                <w:rPr>
                  <w:rStyle w:val="Hyperlink"/>
                  <w:strike w:val="0"/>
                  <w:dstrike w:val="0"/>
                </w:rPr>
                <w:t>2.2.5 – Re-authenticating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14E08A5B" w14:textId="7EA45140">
            <w:r w:rsidR="6D1A1F5D">
              <w:rPr/>
              <w:t>Save user data when re-authenticating.</w:t>
            </w:r>
          </w:p>
        </w:tc>
      </w:tr>
      <w:tr w:rsidR="6D1A1F5D" w:rsidTr="73808E1C" w14:paraId="31419F99">
        <w:tc>
          <w:tcPr>
            <w:tcW w:w="4680" w:type="dxa"/>
            <w:shd w:val="clear" w:color="auto" w:fill="FFFFFF" w:themeFill="background1"/>
            <w:tcMar/>
            <w:vAlign w:val="top"/>
          </w:tcPr>
          <w:p w:rsidR="0C27607A" w:rsidP="6D1A1F5D" w:rsidRDefault="0C27607A" w14:paraId="2EB1DB2C" w14:textId="72106CC7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D1A1F5D" w:rsidR="0C27607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✔</w:t>
            </w:r>
            <w:r w:rsidR="0C27607A">
              <w:rPr>
                <w:strike w:val="0"/>
                <w:dstrike w:val="0"/>
              </w:rPr>
              <w:t xml:space="preserve"> </w:t>
            </w:r>
            <w:hyperlink r:id="Rcb8077a59daa4be9">
              <w:r w:rsidRPr="6D1A1F5D" w:rsidR="6D1A1F5D">
                <w:rPr>
                  <w:rStyle w:val="Hyperlink"/>
                  <w:strike w:val="0"/>
                  <w:dstrike w:val="0"/>
                </w:rPr>
                <w:t>2.2.6 – Timeouts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746B7D5A" w14:textId="1E74FB65">
            <w:r w:rsidR="6D1A1F5D">
              <w:rPr/>
              <w:t>Warn users about timeouts that cause data loss.</w:t>
            </w:r>
          </w:p>
        </w:tc>
      </w:tr>
      <w:tr w:rsidR="6D1A1F5D" w:rsidTr="73808E1C" w14:paraId="160B84B2">
        <w:tc>
          <w:tcPr>
            <w:tcW w:w="4680" w:type="dxa"/>
            <w:tcMar/>
            <w:vAlign w:val="top"/>
          </w:tcPr>
          <w:p w:rsidR="6AF5A0F0" w:rsidP="6D1A1F5D" w:rsidRDefault="6AF5A0F0" w14:paraId="00425CB5" w14:textId="5D7BADEC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D1A1F5D" w:rsidR="6AF5A0F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✔</w:t>
            </w:r>
            <w:hyperlink r:id="R89dfbbe8e65a454f">
              <w:r w:rsidRPr="6D1A1F5D" w:rsidR="6D1A1F5D">
                <w:rPr>
                  <w:rStyle w:val="Hyperlink"/>
                  <w:strike w:val="0"/>
                  <w:dstrike w:val="0"/>
                </w:rPr>
                <w:t>2.3.2 – Three Flashes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0A5BAB94" w14:textId="056FA7F1">
            <w:r w:rsidR="6D1A1F5D">
              <w:rPr/>
              <w:t>No content flashes more than three times per second.</w:t>
            </w:r>
          </w:p>
        </w:tc>
      </w:tr>
      <w:tr w:rsidR="6D1A1F5D" w:rsidTr="73808E1C" w14:paraId="1B9AAC30">
        <w:tc>
          <w:tcPr>
            <w:tcW w:w="4680" w:type="dxa"/>
            <w:shd w:val="clear" w:color="auto" w:fill="FFFFFF" w:themeFill="background1"/>
            <w:tcMar/>
            <w:vAlign w:val="top"/>
          </w:tcPr>
          <w:p w:rsidR="14BFFA59" w:rsidP="6D1A1F5D" w:rsidRDefault="14BFFA59" w14:paraId="7A23579B" w14:textId="6FCE606F">
            <w:pPr>
              <w:pStyle w:val="Normal"/>
              <w:rPr>
                <w:strike w:val="0"/>
                <w:dstrike w:val="0"/>
              </w:rPr>
            </w:pPr>
            <w:r w:rsidRPr="1455566A" w:rsidR="655D14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✔</w:t>
            </w:r>
            <w:r w:rsidRPr="1455566A" w:rsidR="14BFFA59">
              <w:rPr>
                <w:rStyle w:val="Hyperlink"/>
                <w:strike w:val="0"/>
                <w:dstrike w:val="0"/>
              </w:rPr>
              <w:t xml:space="preserve"> </w:t>
            </w:r>
            <w:hyperlink r:id="R24c4c006e1af406d">
              <w:r w:rsidRPr="1455566A" w:rsidR="6D1A1F5D">
                <w:rPr>
                  <w:rStyle w:val="Hyperlink"/>
                  <w:strike w:val="0"/>
                  <w:dstrike w:val="0"/>
                </w:rPr>
                <w:t>2.3.3 – Animation from Interactions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2E356DD5" w14:textId="0268C155">
            <w:r w:rsidR="6D1A1F5D">
              <w:rPr/>
              <w:t>Users can disable motion animation.</w:t>
            </w:r>
          </w:p>
        </w:tc>
      </w:tr>
      <w:tr w:rsidR="6D1A1F5D" w:rsidTr="73808E1C" w14:paraId="654EDAD1">
        <w:tc>
          <w:tcPr>
            <w:tcW w:w="4680" w:type="dxa"/>
            <w:tcMar/>
            <w:vAlign w:val="top"/>
          </w:tcPr>
          <w:p w:rsidR="5A61CCAD" w:rsidP="6D1A1F5D" w:rsidRDefault="5A61CCAD" w14:paraId="5CE41113" w14:textId="029997C6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D1A1F5D" w:rsidR="5A61CC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✔</w:t>
            </w:r>
            <w:hyperlink r:id="R24f055acc13845d4">
              <w:r w:rsidRPr="6D1A1F5D" w:rsidR="6D1A1F5D">
                <w:rPr>
                  <w:rStyle w:val="Hyperlink"/>
                  <w:strike w:val="0"/>
                  <w:dstrike w:val="0"/>
                </w:rPr>
                <w:t>2.4.8 – Location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6A62335E" w14:textId="5AC538CC">
            <w:r w:rsidR="6D1A1F5D">
              <w:rPr/>
              <w:t>Let users know where they are on your website.</w:t>
            </w:r>
          </w:p>
        </w:tc>
      </w:tr>
      <w:tr w:rsidR="6D1A1F5D" w:rsidTr="73808E1C" w14:paraId="20FD48BD">
        <w:tc>
          <w:tcPr>
            <w:tcW w:w="4680" w:type="dxa"/>
            <w:shd w:val="clear" w:color="auto" w:fill="FFFFFF" w:themeFill="background1"/>
            <w:tcMar/>
            <w:vAlign w:val="top"/>
          </w:tcPr>
          <w:p w:rsidR="4BEF36DE" w:rsidP="6D1A1F5D" w:rsidRDefault="4BEF36DE" w14:paraId="06C7F536" w14:textId="70F045E8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D1A1F5D" w:rsidR="4BEF36D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7beca3bd69354cc7">
              <w:r w:rsidRPr="6D1A1F5D" w:rsidR="6D1A1F5D">
                <w:rPr>
                  <w:rStyle w:val="Hyperlink"/>
                  <w:strike w:val="0"/>
                  <w:dstrike w:val="0"/>
                </w:rPr>
                <w:t>2.4.9 – Link Purpose (Link Only)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37507F7A" w14:textId="0FC9269C">
            <w:r w:rsidR="6D1A1F5D">
              <w:rPr/>
              <w:t>Every link’s purpose is clear from its text.</w:t>
            </w:r>
          </w:p>
        </w:tc>
      </w:tr>
      <w:tr w:rsidR="6D1A1F5D" w:rsidTr="73808E1C" w14:paraId="492CA319">
        <w:tc>
          <w:tcPr>
            <w:tcW w:w="4680" w:type="dxa"/>
            <w:tcMar/>
            <w:vAlign w:val="top"/>
          </w:tcPr>
          <w:p w:rsidR="266E577D" w:rsidP="6D1A1F5D" w:rsidRDefault="266E577D" w14:paraId="63D06A21" w14:textId="5679881F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D1A1F5D" w:rsidR="266E577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✔</w:t>
            </w:r>
            <w:hyperlink r:id="R1eea3c415bde49d5">
              <w:r w:rsidRPr="6D1A1F5D" w:rsidR="6D1A1F5D">
                <w:rPr>
                  <w:rStyle w:val="Hyperlink"/>
                  <w:strike w:val="0"/>
                  <w:dstrike w:val="0"/>
                </w:rPr>
                <w:t>2.4.10 – Section Headings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1D873613" w14:textId="47AF7C1D">
            <w:r w:rsidR="0984F32A">
              <w:rPr/>
              <w:t>Organize</w:t>
            </w:r>
            <w:r w:rsidR="6D1A1F5D">
              <w:rPr/>
              <w:t xml:space="preserve"> content with headings.</w:t>
            </w:r>
          </w:p>
        </w:tc>
      </w:tr>
      <w:tr w:rsidR="6D1A1F5D" w:rsidTr="73808E1C" w14:paraId="4B644E45"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P="73808E1C" w:rsidRDefault="6D1A1F5D" w14:paraId="30BF9CC3" w14:textId="773E5280">
            <w:pPr>
              <w:pStyle w:val="Normal"/>
              <w:rPr>
                <w:strike w:val="0"/>
                <w:dstrike w:val="0"/>
              </w:rPr>
            </w:pPr>
            <w:r w:rsidRPr="73808E1C" w:rsidR="241B53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✔</w:t>
            </w:r>
            <w:hyperlink r:id="R8de321fb9cb94129">
              <w:r w:rsidRPr="73808E1C" w:rsidR="6D1A1F5D">
                <w:rPr>
                  <w:rStyle w:val="Hyperlink"/>
                  <w:strike w:val="0"/>
                  <w:dstrike w:val="0"/>
                </w:rPr>
                <w:t>3.1.3 – Unusual words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1B01C338" w14:textId="798BDF4D">
            <w:r w:rsidR="6D1A1F5D">
              <w:rPr/>
              <w:t>Explain any strange words</w:t>
            </w:r>
          </w:p>
        </w:tc>
      </w:tr>
      <w:tr w:rsidR="6D1A1F5D" w:rsidTr="73808E1C" w14:paraId="53EC9DA3">
        <w:tc>
          <w:tcPr>
            <w:tcW w:w="4680" w:type="dxa"/>
            <w:tcMar/>
            <w:vAlign w:val="top"/>
          </w:tcPr>
          <w:p w:rsidR="053C97F4" w:rsidP="6D1A1F5D" w:rsidRDefault="053C97F4" w14:paraId="2E458C66" w14:textId="6FC4A131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D1A1F5D" w:rsidR="053C97F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✔</w:t>
            </w:r>
            <w:r w:rsidR="5026F65E">
              <w:rPr>
                <w:strike w:val="0"/>
                <w:dstrike w:val="0"/>
              </w:rPr>
              <w:t xml:space="preserve"> </w:t>
            </w:r>
            <w:hyperlink r:id="R84448cc1437c476b">
              <w:r w:rsidRPr="6D1A1F5D" w:rsidR="6D1A1F5D">
                <w:rPr>
                  <w:rStyle w:val="Hyperlink"/>
                  <w:strike w:val="0"/>
                  <w:dstrike w:val="0"/>
                </w:rPr>
                <w:t>3.1.4 – Abbreviations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4A29B82C" w14:textId="0CC12070">
            <w:r w:rsidR="6D1A1F5D">
              <w:rPr/>
              <w:t>Explain any abbreviations</w:t>
            </w:r>
          </w:p>
        </w:tc>
      </w:tr>
      <w:tr w:rsidR="6D1A1F5D" w:rsidTr="73808E1C" w14:paraId="2688C17C">
        <w:tc>
          <w:tcPr>
            <w:tcW w:w="4680" w:type="dxa"/>
            <w:shd w:val="clear" w:color="auto" w:fill="FFFFFF" w:themeFill="background1"/>
            <w:tcMar/>
            <w:vAlign w:val="top"/>
          </w:tcPr>
          <w:p w:rsidR="7C361662" w:rsidP="6D1A1F5D" w:rsidRDefault="7C361662" w14:paraId="10DF1B33" w14:textId="2A3DE254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D1A1F5D" w:rsidR="7C36166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✔</w:t>
            </w:r>
            <w:r w:rsidR="6581A4B6">
              <w:rPr>
                <w:strike w:val="0"/>
                <w:dstrike w:val="0"/>
              </w:rPr>
              <w:t xml:space="preserve"> </w:t>
            </w:r>
            <w:hyperlink r:id="Ra528f2c6fa6f41ad">
              <w:r w:rsidRPr="6D1A1F5D" w:rsidR="6D1A1F5D">
                <w:rPr>
                  <w:rStyle w:val="Hyperlink"/>
                  <w:strike w:val="0"/>
                  <w:dstrike w:val="0"/>
                </w:rPr>
                <w:t>3.1.5 – Reading Level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01CD915B" w14:textId="0B9CB0F9">
            <w:r w:rsidR="6D1A1F5D">
              <w:rPr/>
              <w:t>Users with nine years of school can read your content</w:t>
            </w:r>
          </w:p>
        </w:tc>
      </w:tr>
      <w:tr w:rsidR="6D1A1F5D" w:rsidTr="73808E1C" w14:paraId="4A71E87E">
        <w:tc>
          <w:tcPr>
            <w:tcW w:w="4680" w:type="dxa"/>
            <w:tcMar/>
            <w:vAlign w:val="top"/>
          </w:tcPr>
          <w:p w:rsidR="2795BD44" w:rsidP="4FD63938" w:rsidRDefault="2795BD44" w14:paraId="61393898" w14:textId="16AA4DDB">
            <w:pPr>
              <w:pStyle w:val="Normal"/>
              <w:rPr>
                <w:strike w:val="0"/>
                <w:dstrike w:val="0"/>
              </w:rPr>
            </w:pPr>
            <w:r w:rsidRPr="4FD63938" w:rsidR="254484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✔</w:t>
            </w:r>
            <w:r w:rsidR="25448446">
              <w:rPr>
                <w:strike w:val="0"/>
                <w:dstrike w:val="0"/>
              </w:rPr>
              <w:t xml:space="preserve"> </w:t>
            </w:r>
            <w:hyperlink r:id="Rae44116882ed435b">
              <w:r w:rsidRPr="4FD63938" w:rsidR="6D1A1F5D">
                <w:rPr>
                  <w:rStyle w:val="Hyperlink"/>
                  <w:strike w:val="0"/>
                  <w:dstrike w:val="0"/>
                </w:rPr>
                <w:t>3.1.6 – Pronunciation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0961CF37" w14:textId="7313F316">
            <w:r w:rsidR="6D1A1F5D">
              <w:rPr/>
              <w:t>Explain any words that are hard to pronounce</w:t>
            </w:r>
          </w:p>
        </w:tc>
      </w:tr>
      <w:tr w:rsidR="6D1A1F5D" w:rsidTr="73808E1C" w14:paraId="323889BE">
        <w:tc>
          <w:tcPr>
            <w:tcW w:w="4680" w:type="dxa"/>
            <w:shd w:val="clear" w:color="auto" w:fill="FFFFFF" w:themeFill="background1"/>
            <w:tcMar/>
            <w:vAlign w:val="top"/>
          </w:tcPr>
          <w:p w:rsidR="746EAAAD" w:rsidP="6D1A1F5D" w:rsidRDefault="746EAAAD" w14:paraId="1286AFF0" w14:textId="17CB6CD1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D1A1F5D" w:rsidR="746EAA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✔</w:t>
            </w:r>
            <w:hyperlink r:id="Rd21b04e500784cee">
              <w:r w:rsidRPr="6D1A1F5D" w:rsidR="6D1A1F5D">
                <w:rPr>
                  <w:rStyle w:val="Hyperlink"/>
                  <w:strike w:val="0"/>
                  <w:dstrike w:val="0"/>
                </w:rPr>
                <w:t>3.2.5 – Change on Request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RDefault="6D1A1F5D" w14:paraId="17CF7B17" w14:textId="38117A87">
            <w:r w:rsidR="6D1A1F5D">
              <w:rPr/>
              <w:t>Don’t change elements on your website until users ask</w:t>
            </w:r>
          </w:p>
        </w:tc>
      </w:tr>
      <w:tr w:rsidR="6D1A1F5D" w:rsidTr="73808E1C" w14:paraId="02ED4EF6">
        <w:tc>
          <w:tcPr>
            <w:tcW w:w="4680" w:type="dxa"/>
            <w:tcMar/>
            <w:vAlign w:val="top"/>
          </w:tcPr>
          <w:p w:rsidR="05AC4053" w:rsidP="6D1A1F5D" w:rsidRDefault="05AC4053" w14:paraId="3FBA2AAA" w14:textId="4A8C3726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6D1A1F5D" w:rsidR="05AC40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✔ </w:t>
            </w:r>
            <w:hyperlink r:id="Rfe5f35abea5f4379">
              <w:r w:rsidRPr="6D1A1F5D" w:rsidR="6D1A1F5D">
                <w:rPr>
                  <w:rStyle w:val="Hyperlink"/>
                  <w:strike w:val="0"/>
                  <w:dstrike w:val="0"/>
                </w:rPr>
                <w:t>3.3.5 – Help</w:t>
              </w:r>
            </w:hyperlink>
          </w:p>
        </w:tc>
        <w:tc>
          <w:tcPr>
            <w:tcW w:w="4680" w:type="dxa"/>
            <w:tcMar/>
            <w:vAlign w:val="top"/>
          </w:tcPr>
          <w:p w:rsidR="6D1A1F5D" w:rsidRDefault="6D1A1F5D" w14:paraId="01002AE6" w14:textId="2F42E8AE">
            <w:r w:rsidR="6D1A1F5D">
              <w:rPr/>
              <w:t>Provide detailed help and instructions</w:t>
            </w:r>
          </w:p>
        </w:tc>
      </w:tr>
      <w:tr w:rsidR="6D1A1F5D" w:rsidTr="73808E1C" w14:paraId="7A8A1B94">
        <w:tc>
          <w:tcPr>
            <w:tcW w:w="4680" w:type="dxa"/>
            <w:shd w:val="clear" w:color="auto" w:fill="FFFFFF" w:themeFill="background1"/>
            <w:tcMar/>
            <w:vAlign w:val="top"/>
          </w:tcPr>
          <w:p w:rsidR="75D7CBAB" w:rsidP="4FD63938" w:rsidRDefault="75D7CBAB" w14:paraId="46408B36" w14:textId="07754EF3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</w:pPr>
            <w:r w:rsidRPr="4FD63938" w:rsidR="2269BA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✔</w:t>
            </w:r>
            <w:r w:rsidR="75D7CBAB">
              <w:rPr>
                <w:strike w:val="0"/>
                <w:dstrike w:val="0"/>
              </w:rPr>
              <w:t xml:space="preserve"> </w:t>
            </w:r>
            <w:hyperlink r:id="R07233cbc4cf4419a">
              <w:r w:rsidRPr="4FD63938" w:rsidR="6D1A1F5D">
                <w:rPr>
                  <w:rStyle w:val="Hyperlink"/>
                  <w:strike w:val="0"/>
                  <w:dstrike w:val="0"/>
                </w:rPr>
                <w:t>3.3.6 – Error Prevention (All)</w:t>
              </w:r>
            </w:hyperlink>
          </w:p>
        </w:tc>
        <w:tc>
          <w:tcPr>
            <w:tcW w:w="4680" w:type="dxa"/>
            <w:shd w:val="clear" w:color="auto" w:fill="FFFFFF" w:themeFill="background1"/>
            <w:tcMar/>
            <w:vAlign w:val="top"/>
          </w:tcPr>
          <w:p w:rsidR="6D1A1F5D" w:rsidP="4FD63938" w:rsidRDefault="6D1A1F5D" w14:paraId="239BC471" w14:textId="176D001C">
            <w:pPr>
              <w:rPr>
                <w:color w:val="auto"/>
              </w:rPr>
            </w:pPr>
            <w:r w:rsidRPr="4FD63938" w:rsidR="6D1A1F5D">
              <w:rPr>
                <w:color w:val="auto"/>
              </w:rPr>
              <w:t>Reduce the risk of all input errors</w:t>
            </w:r>
          </w:p>
        </w:tc>
      </w:tr>
    </w:tbl>
    <w:p w:rsidR="7085DAC9" w:rsidP="6D1A1F5D" w:rsidRDefault="7085DAC9" w14:paraId="3017E4A2" w14:textId="67F79486">
      <w:pPr>
        <w:pStyle w:val="Normal"/>
      </w:pPr>
      <w:r w:rsidR="7085DAC9">
        <w:rPr/>
        <w:t xml:space="preserve"> </w:t>
      </w:r>
    </w:p>
    <w:p w:rsidR="6D1A1F5D" w:rsidP="6D1A1F5D" w:rsidRDefault="6D1A1F5D" w14:paraId="6D787F3A" w14:textId="35ABF554">
      <w:pPr>
        <w:pStyle w:val="Normal"/>
      </w:pPr>
    </w:p>
    <w:p w:rsidR="7085DAC9" w:rsidP="6D1A1F5D" w:rsidRDefault="7085DAC9" w14:paraId="79FEDB10" w14:textId="041C8B84">
      <w:pPr>
        <w:pStyle w:val="Normal"/>
      </w:pPr>
      <w:r w:rsidR="7085DAC9">
        <w:rPr/>
        <w:t>Contrast Ratios:</w:t>
      </w:r>
    </w:p>
    <w:p w:rsidR="7085DAC9" w:rsidP="6D1A1F5D" w:rsidRDefault="7085DAC9" w14:paraId="1F1E1E4C" w14:textId="3B7A3E93">
      <w:pPr>
        <w:pStyle w:val="Normal"/>
      </w:pPr>
      <w:r w:rsidR="7085DAC9">
        <w:drawing>
          <wp:inline wp14:editId="73808E1C" wp14:anchorId="2117C01B">
            <wp:extent cx="5159228" cy="2343150"/>
            <wp:effectExtent l="0" t="0" r="0" b="0"/>
            <wp:docPr id="1833473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37373606b24b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59228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C1F" w:rsidSect="002C772F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A1"/>
    <w:rsid w:val="00517169"/>
    <w:rsid w:val="0062684D"/>
    <w:rsid w:val="0091C1AE"/>
    <w:rsid w:val="00A85F09"/>
    <w:rsid w:val="00C915A1"/>
    <w:rsid w:val="01405E92"/>
    <w:rsid w:val="01599AAD"/>
    <w:rsid w:val="02061FC8"/>
    <w:rsid w:val="024D27B4"/>
    <w:rsid w:val="0493717C"/>
    <w:rsid w:val="04EA3DA0"/>
    <w:rsid w:val="053C97F4"/>
    <w:rsid w:val="05A30A54"/>
    <w:rsid w:val="05AC4053"/>
    <w:rsid w:val="06ED0019"/>
    <w:rsid w:val="07C01038"/>
    <w:rsid w:val="0919E2B0"/>
    <w:rsid w:val="0984F32A"/>
    <w:rsid w:val="0ABAB0AC"/>
    <w:rsid w:val="0ABEC2BD"/>
    <w:rsid w:val="0C27607A"/>
    <w:rsid w:val="0C5600B7"/>
    <w:rsid w:val="0CDF15E8"/>
    <w:rsid w:val="0E67F326"/>
    <w:rsid w:val="0F1366B2"/>
    <w:rsid w:val="117949C5"/>
    <w:rsid w:val="13FB4FC9"/>
    <w:rsid w:val="1455566A"/>
    <w:rsid w:val="14BFFA59"/>
    <w:rsid w:val="153BFA55"/>
    <w:rsid w:val="1639C230"/>
    <w:rsid w:val="16AA1D31"/>
    <w:rsid w:val="188B503B"/>
    <w:rsid w:val="18DFEE6A"/>
    <w:rsid w:val="19456F8D"/>
    <w:rsid w:val="197C9AE1"/>
    <w:rsid w:val="1BBB9AEF"/>
    <w:rsid w:val="1CDA3055"/>
    <w:rsid w:val="1D036499"/>
    <w:rsid w:val="1FA8ED24"/>
    <w:rsid w:val="2269BAC6"/>
    <w:rsid w:val="236B44C3"/>
    <w:rsid w:val="241B53CE"/>
    <w:rsid w:val="25448446"/>
    <w:rsid w:val="25A54915"/>
    <w:rsid w:val="266E577D"/>
    <w:rsid w:val="2795BD44"/>
    <w:rsid w:val="28135002"/>
    <w:rsid w:val="29C8BF44"/>
    <w:rsid w:val="2B655E14"/>
    <w:rsid w:val="2C1D6BCA"/>
    <w:rsid w:val="2E479561"/>
    <w:rsid w:val="2E651C14"/>
    <w:rsid w:val="2FD29975"/>
    <w:rsid w:val="2FEB501F"/>
    <w:rsid w:val="31028F77"/>
    <w:rsid w:val="341756F0"/>
    <w:rsid w:val="3511505E"/>
    <w:rsid w:val="3620B652"/>
    <w:rsid w:val="37384906"/>
    <w:rsid w:val="384B0033"/>
    <w:rsid w:val="38CF44D4"/>
    <w:rsid w:val="39F7A6C4"/>
    <w:rsid w:val="3BFC501B"/>
    <w:rsid w:val="3D2E77BD"/>
    <w:rsid w:val="3E7814D3"/>
    <w:rsid w:val="403CE9BB"/>
    <w:rsid w:val="42AC9774"/>
    <w:rsid w:val="434E8451"/>
    <w:rsid w:val="44584189"/>
    <w:rsid w:val="44584189"/>
    <w:rsid w:val="4471E3FE"/>
    <w:rsid w:val="467D94C2"/>
    <w:rsid w:val="47534A8B"/>
    <w:rsid w:val="47B84252"/>
    <w:rsid w:val="47B9168F"/>
    <w:rsid w:val="48545298"/>
    <w:rsid w:val="48BB412C"/>
    <w:rsid w:val="4BEF36DE"/>
    <w:rsid w:val="4D4962CD"/>
    <w:rsid w:val="4FD63938"/>
    <w:rsid w:val="5026F65E"/>
    <w:rsid w:val="51264DB4"/>
    <w:rsid w:val="51EDB29C"/>
    <w:rsid w:val="527FF999"/>
    <w:rsid w:val="53615B2C"/>
    <w:rsid w:val="547E713A"/>
    <w:rsid w:val="54D9CDFF"/>
    <w:rsid w:val="550537EA"/>
    <w:rsid w:val="57FE0ADE"/>
    <w:rsid w:val="5A61CCAD"/>
    <w:rsid w:val="5B8077A5"/>
    <w:rsid w:val="5C65232F"/>
    <w:rsid w:val="5DC83AAF"/>
    <w:rsid w:val="5EBADF64"/>
    <w:rsid w:val="5F1F527B"/>
    <w:rsid w:val="60BB35FC"/>
    <w:rsid w:val="622782F1"/>
    <w:rsid w:val="62CDE540"/>
    <w:rsid w:val="64B86AD0"/>
    <w:rsid w:val="655D146A"/>
    <w:rsid w:val="6581A4B6"/>
    <w:rsid w:val="66A5B0D0"/>
    <w:rsid w:val="67C34D1C"/>
    <w:rsid w:val="67F66963"/>
    <w:rsid w:val="68A6D05C"/>
    <w:rsid w:val="68AA1AC9"/>
    <w:rsid w:val="6A7FFDFF"/>
    <w:rsid w:val="6AF5A0F0"/>
    <w:rsid w:val="6BB53CDA"/>
    <w:rsid w:val="6C6537CE"/>
    <w:rsid w:val="6D1A1F5D"/>
    <w:rsid w:val="6D94A470"/>
    <w:rsid w:val="6E196643"/>
    <w:rsid w:val="6E3EB877"/>
    <w:rsid w:val="6EE2DB0E"/>
    <w:rsid w:val="6F2BCAFB"/>
    <w:rsid w:val="6FB25E16"/>
    <w:rsid w:val="701DCCA3"/>
    <w:rsid w:val="7085DAC9"/>
    <w:rsid w:val="70F672B7"/>
    <w:rsid w:val="72A877EF"/>
    <w:rsid w:val="72F17161"/>
    <w:rsid w:val="731F7225"/>
    <w:rsid w:val="73808E1C"/>
    <w:rsid w:val="73BC8581"/>
    <w:rsid w:val="73D24484"/>
    <w:rsid w:val="746EAAAD"/>
    <w:rsid w:val="74B184C8"/>
    <w:rsid w:val="75D7CBAB"/>
    <w:rsid w:val="76DA3498"/>
    <w:rsid w:val="77A7EA75"/>
    <w:rsid w:val="79123631"/>
    <w:rsid w:val="7AC1D04E"/>
    <w:rsid w:val="7ACBE3C1"/>
    <w:rsid w:val="7C361662"/>
    <w:rsid w:val="7C5663AC"/>
    <w:rsid w:val="7C5DA0AF"/>
    <w:rsid w:val="7D30630F"/>
    <w:rsid w:val="7FE6E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778A1"/>
  <w14:defaultImageDpi w14:val="32767"/>
  <w15:chartTrackingRefBased/>
  <w15:docId w15:val="{0FF5BB4C-3E1E-E848-8BB4-93209D62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yperlink" Target="https://www.wuhcag.com/wcag-checklist/" TargetMode="External" Id="R4abbdc8363a34fd5" /><Relationship Type="http://schemas.openxmlformats.org/officeDocument/2006/relationships/hyperlink" Target="https://www.wuhcag.com/non-text-content/" TargetMode="External" Id="R0876a1da2724497f" /><Relationship Type="http://schemas.openxmlformats.org/officeDocument/2006/relationships/hyperlink" Target="https://www.wuhcag.com/audio-only-video-only-prerecorded/" TargetMode="External" Id="R968adfba99964b42" /><Relationship Type="http://schemas.openxmlformats.org/officeDocument/2006/relationships/hyperlink" Target="https://www.wuhcag.com/captions-prerecorded/" TargetMode="External" Id="Rab61440a4f9c4c92" /><Relationship Type="http://schemas.openxmlformats.org/officeDocument/2006/relationships/hyperlink" Target="https://www.wuhcag.com/audio-description-media-alternative-prerecorded/" TargetMode="External" Id="R0e9f7ef79d9549a7" /><Relationship Type="http://schemas.openxmlformats.org/officeDocument/2006/relationships/hyperlink" Target="https://www.wuhcag.com/info-and-relationships/" TargetMode="External" Id="R7131e299d1ed4125" /><Relationship Type="http://schemas.openxmlformats.org/officeDocument/2006/relationships/hyperlink" Target="https://www.wuhcag.com/meaningful-sequence/" TargetMode="External" Id="R1a5e2e9821074680" /><Relationship Type="http://schemas.openxmlformats.org/officeDocument/2006/relationships/hyperlink" Target="https://www.wuhcag.com/sensory-characteristics/" TargetMode="External" Id="Rc327b9befc054f19" /><Relationship Type="http://schemas.openxmlformats.org/officeDocument/2006/relationships/hyperlink" Target="https://www.wuhcag.com/use-of-colour/" TargetMode="External" Id="Rd04a5e90d9294f25" /><Relationship Type="http://schemas.openxmlformats.org/officeDocument/2006/relationships/hyperlink" Target="https://www.wuhcag.com/audio-control/" TargetMode="External" Id="R40f8b98d5d904812" /><Relationship Type="http://schemas.openxmlformats.org/officeDocument/2006/relationships/hyperlink" Target="https://www.wuhcag.com/keyboard/" TargetMode="External" Id="R63cef2de82a44828" /><Relationship Type="http://schemas.openxmlformats.org/officeDocument/2006/relationships/hyperlink" Target="https://www.wuhcag.com/no-keyboard-trap/" TargetMode="External" Id="R1f2c107d88f2421d" /><Relationship Type="http://schemas.openxmlformats.org/officeDocument/2006/relationships/hyperlink" Target="https://www.wuhcag.com/character-key-shortcuts/" TargetMode="External" Id="Re73add35338c40da" /><Relationship Type="http://schemas.openxmlformats.org/officeDocument/2006/relationships/hyperlink" Target="https://www.wuhcag.com/timing-adjustable/" TargetMode="External" Id="R5117ad98da454098" /><Relationship Type="http://schemas.openxmlformats.org/officeDocument/2006/relationships/hyperlink" Target="https://www.wuhcag.com/pause-stop-hide/" TargetMode="External" Id="R51c33a66d2b64f04" /><Relationship Type="http://schemas.openxmlformats.org/officeDocument/2006/relationships/hyperlink" Target="https://www.wuhcag.com/three-flashes-or-below-threshold/" TargetMode="External" Id="R26fc658159244298" /><Relationship Type="http://schemas.openxmlformats.org/officeDocument/2006/relationships/hyperlink" Target="https://www.wuhcag.com/bypass-blocks/" TargetMode="External" Id="Re34eab5e3b1b4d61" /><Relationship Type="http://schemas.openxmlformats.org/officeDocument/2006/relationships/hyperlink" Target="https://www.wuhcag.com/page-titled/" TargetMode="External" Id="Rff6ec33406dc4e02" /><Relationship Type="http://schemas.openxmlformats.org/officeDocument/2006/relationships/hyperlink" Target="https://www.wuhcag.com/focus-order/" TargetMode="External" Id="Rd26fa870b74344fe" /><Relationship Type="http://schemas.openxmlformats.org/officeDocument/2006/relationships/hyperlink" Target="https://www.wuhcag.com/link-purpose-in-context/" TargetMode="External" Id="R9f1dfe3cd3044ac6" /><Relationship Type="http://schemas.openxmlformats.org/officeDocument/2006/relationships/hyperlink" Target="https://www.wuhcag.com/focus-visible/" TargetMode="External" Id="Rdf7b25f84ee54d09" /><Relationship Type="http://schemas.openxmlformats.org/officeDocument/2006/relationships/hyperlink" Target="https://www.wuhcag.com/language-of-page/" TargetMode="External" Id="R17ae4b97814e41a5" /><Relationship Type="http://schemas.openxmlformats.org/officeDocument/2006/relationships/hyperlink" Target="https://www.wuhcag.com/on-focus/" TargetMode="External" Id="R7a0bc4b32e434ac0" /><Relationship Type="http://schemas.openxmlformats.org/officeDocument/2006/relationships/hyperlink" Target="https://www.wuhcag.com/on-input/" TargetMode="External" Id="R4a9b2912774d4c88" /><Relationship Type="http://schemas.openxmlformats.org/officeDocument/2006/relationships/hyperlink" Target="https://www.wuhcag.com/error-identification/" TargetMode="External" Id="Rf71582ff136b43e6" /><Relationship Type="http://schemas.openxmlformats.org/officeDocument/2006/relationships/hyperlink" Target="https://www.wuhcag.com/labels-or-instructions/" TargetMode="External" Id="Rfb51ee47adf442f6" /><Relationship Type="http://schemas.openxmlformats.org/officeDocument/2006/relationships/hyperlink" Target="https://www.wuhcag.com/parsing/" TargetMode="External" Id="R949b3c0205094425" /><Relationship Type="http://schemas.openxmlformats.org/officeDocument/2006/relationships/hyperlink" Target="https://www.wuhcag.com/name-role-value/" TargetMode="External" Id="R9c13e9252b1649ea" /><Relationship Type="http://schemas.openxmlformats.org/officeDocument/2006/relationships/hyperlink" Target="https://www.wuhcag.com/captions-live/" TargetMode="External" Id="R53ca3217561f443f" /><Relationship Type="http://schemas.openxmlformats.org/officeDocument/2006/relationships/hyperlink" Target="https://www.wuhcag.com/audio-description-prerecorded/" TargetMode="External" Id="Rdd43277d95e144eb" /><Relationship Type="http://schemas.openxmlformats.org/officeDocument/2006/relationships/hyperlink" Target="https://www.wuhcag.com/identify-input-purpose/" TargetMode="External" Id="Re7c4485e6c28473d" /><Relationship Type="http://schemas.openxmlformats.org/officeDocument/2006/relationships/hyperlink" Target="https://www.wuhcag.com/contrast-minimum/" TargetMode="External" Id="Rec68ca259f874e44" /><Relationship Type="http://schemas.openxmlformats.org/officeDocument/2006/relationships/hyperlink" Target="https://www.wuhcag.com/resize-text/" TargetMode="External" Id="R0d49ee2438a74e20" /><Relationship Type="http://schemas.openxmlformats.org/officeDocument/2006/relationships/hyperlink" Target="https://www.wuhcag.com/images-of-text/" TargetMode="External" Id="R40bcb44b5a164945" /><Relationship Type="http://schemas.openxmlformats.org/officeDocument/2006/relationships/hyperlink" Target="https://www.wuhcag.com/reflow/" TargetMode="External" Id="Re120c53f4e144a35" /><Relationship Type="http://schemas.openxmlformats.org/officeDocument/2006/relationships/hyperlink" Target="https://www.wuhcag.com/non-text-contrast/" TargetMode="External" Id="R73f2d0ecac12497a" /><Relationship Type="http://schemas.openxmlformats.org/officeDocument/2006/relationships/hyperlink" Target="https://www.wuhcag.com/text-spacing/" TargetMode="External" Id="Rfc3dac0ee26041ca" /><Relationship Type="http://schemas.openxmlformats.org/officeDocument/2006/relationships/hyperlink" Target="https://www.wuhcag.com/content-on-hover-or-focus/" TargetMode="External" Id="Raf103efbabd94101" /><Relationship Type="http://schemas.openxmlformats.org/officeDocument/2006/relationships/hyperlink" Target="https://www.wuhcag.com/multiple-ways/" TargetMode="External" Id="Rfdcfb2ba0b594b3f" /><Relationship Type="http://schemas.openxmlformats.org/officeDocument/2006/relationships/hyperlink" Target="https://www.wuhcag.com/headings-and-labels/" TargetMode="External" Id="Re6d50c59873a42b6" /><Relationship Type="http://schemas.openxmlformats.org/officeDocument/2006/relationships/hyperlink" Target="https://www.wuhcag.com/language-of-parts/" TargetMode="External" Id="R7b36e7eefc424211" /><Relationship Type="http://schemas.openxmlformats.org/officeDocument/2006/relationships/hyperlink" Target="https://www.wuhcag.com/consistent-navigation/" TargetMode="External" Id="R8c361a54255041a2" /><Relationship Type="http://schemas.openxmlformats.org/officeDocument/2006/relationships/hyperlink" Target="https://www.wuhcag.com/consistent-identification/" TargetMode="External" Id="Rf844330301c04ef6" /><Relationship Type="http://schemas.openxmlformats.org/officeDocument/2006/relationships/hyperlink" Target="https://www.wuhcag.com/error-suggestion/" TargetMode="External" Id="R02988bd918864cf6" /><Relationship Type="http://schemas.openxmlformats.org/officeDocument/2006/relationships/hyperlink" Target="https://www.wuhcag.com/error-prevention-legal-financial-data/" TargetMode="External" Id="R944fc8b578fd4b1f" /><Relationship Type="http://schemas.openxmlformats.org/officeDocument/2006/relationships/hyperlink" Target="http://www.wuhcag.com/sign-language-pre-recorded/" TargetMode="External" Id="R212cda2f8ae44c41" /><Relationship Type="http://schemas.openxmlformats.org/officeDocument/2006/relationships/hyperlink" Target="https://www.wuhcag.com/extended-audio-description-pre-recorded/" TargetMode="External" Id="Rc27fca21064347af" /><Relationship Type="http://schemas.openxmlformats.org/officeDocument/2006/relationships/hyperlink" Target="https://www.wuhcag.com/media-alternative-pre-recorded/" TargetMode="External" Id="R84a49b209cd048c3" /><Relationship Type="http://schemas.openxmlformats.org/officeDocument/2006/relationships/hyperlink" Target="https://www.wuhcag.com/audio-only-live/" TargetMode="External" Id="Rc8ac9408e65a40b7" /><Relationship Type="http://schemas.openxmlformats.org/officeDocument/2006/relationships/hyperlink" Target="https://www.wuhcag.com/identify-purpose/" TargetMode="External" Id="R96f8924b53944472" /><Relationship Type="http://schemas.openxmlformats.org/officeDocument/2006/relationships/hyperlink" Target="https://www.wuhcag.com/contrast-enhanced" TargetMode="External" Id="R0ff50a3e90624b5b" /><Relationship Type="http://schemas.openxmlformats.org/officeDocument/2006/relationships/hyperlink" Target="https://www.wuhcag.com/low-or-no-background-audio/" TargetMode="External" Id="R430c5b0396aa4f48" /><Relationship Type="http://schemas.openxmlformats.org/officeDocument/2006/relationships/hyperlink" Target="http://www.wuhcag.com/images-of-text-no-exception/" TargetMode="External" Id="R5ed6a86164374da2" /><Relationship Type="http://schemas.openxmlformats.org/officeDocument/2006/relationships/hyperlink" Target="https://www.wuhcag.com/keyboard-no-exception/" TargetMode="External" Id="R1b871e4958124bf9" /><Relationship Type="http://schemas.openxmlformats.org/officeDocument/2006/relationships/hyperlink" Target="https://www.wuhcag.com/no-timing/" TargetMode="External" Id="Rae0a4927cde84604" /><Relationship Type="http://schemas.openxmlformats.org/officeDocument/2006/relationships/hyperlink" Target="https://www.wuhcag.com/re-authenticating/" TargetMode="External" Id="R1572601c6de441c9" /><Relationship Type="http://schemas.openxmlformats.org/officeDocument/2006/relationships/hyperlink" Target="https://www.wuhcag.com/timeouts/" TargetMode="External" Id="Rcb8077a59daa4be9" /><Relationship Type="http://schemas.openxmlformats.org/officeDocument/2006/relationships/hyperlink" Target="https://www.wuhcag.com/three-flashes/" TargetMode="External" Id="R89dfbbe8e65a454f" /><Relationship Type="http://schemas.openxmlformats.org/officeDocument/2006/relationships/hyperlink" Target="https://www.wuhcag.com/location/" TargetMode="External" Id="R24f055acc13845d4" /><Relationship Type="http://schemas.openxmlformats.org/officeDocument/2006/relationships/hyperlink" Target="https://www.wuhcag.com/link-purpose-link-only/" TargetMode="External" Id="R7beca3bd69354cc7" /><Relationship Type="http://schemas.openxmlformats.org/officeDocument/2006/relationships/hyperlink" Target="https://www.wuhcag.com/section-headings/" TargetMode="External" Id="R1eea3c415bde49d5" /><Relationship Type="http://schemas.openxmlformats.org/officeDocument/2006/relationships/hyperlink" Target="https://www.wuhcag.com/abbreviations/" TargetMode="External" Id="R84448cc1437c476b" /><Relationship Type="http://schemas.openxmlformats.org/officeDocument/2006/relationships/hyperlink" Target="https://www.wuhcag.com/reading-level/" TargetMode="External" Id="Ra528f2c6fa6f41ad" /><Relationship Type="http://schemas.openxmlformats.org/officeDocument/2006/relationships/hyperlink" Target="https://www.wuhcag.com/change-on-request/" TargetMode="External" Id="Rd21b04e500784cee" /><Relationship Type="http://schemas.openxmlformats.org/officeDocument/2006/relationships/hyperlink" Target="https://www.wuhcag.com/help/" TargetMode="External" Id="Rfe5f35abea5f4379" /><Relationship Type="http://schemas.openxmlformats.org/officeDocument/2006/relationships/hyperlink" Target="https://www.wuhcag.com/orientation/" TargetMode="External" Id="R18ff8e25dedf4f72" /><Relationship Type="http://schemas.openxmlformats.org/officeDocument/2006/relationships/hyperlink" Target="https://www.wuhcag.com/interruptions/" TargetMode="External" Id="R3c340556c6be476c" /><Relationship Type="http://schemas.openxmlformats.org/officeDocument/2006/relationships/hyperlink" Target="https://www.wuhcag.com/pronunciation/" TargetMode="External" Id="Rae44116882ed435b" /><Relationship Type="http://schemas.openxmlformats.org/officeDocument/2006/relationships/hyperlink" Target="https://www.wuhcag.com/error-prevention-all/" TargetMode="External" Id="R07233cbc4cf4419a" /><Relationship Type="http://schemas.openxmlformats.org/officeDocument/2006/relationships/hyperlink" Target="https://www.wuhcag.com/animation-from-interactions/" TargetMode="External" Id="R24c4c006e1af406d" /><Relationship Type="http://schemas.openxmlformats.org/officeDocument/2006/relationships/hyperlink" Target="https://www.wuhcag.com/visual-presentation/" TargetMode="External" Id="Rc1b0d126f3e44017" /><Relationship Type="http://schemas.openxmlformats.org/officeDocument/2006/relationships/hyperlink" Target="https://www.wuhcag.com/unusual-words/" TargetMode="External" Id="R8de321fb9cb94129" /><Relationship Type="http://schemas.openxmlformats.org/officeDocument/2006/relationships/image" Target="/media/image2.png" Id="Rae37373606b24b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1B6A3E343B544AC8C338501DF2476" ma:contentTypeVersion="9" ma:contentTypeDescription="Create a new document." ma:contentTypeScope="" ma:versionID="f4b26a353a8ff8dd37cc83ef163658d9">
  <xsd:schema xmlns:xsd="http://www.w3.org/2001/XMLSchema" xmlns:xs="http://www.w3.org/2001/XMLSchema" xmlns:p="http://schemas.microsoft.com/office/2006/metadata/properties" xmlns:ns2="fa8d4538-8d80-4036-9376-7d152435f022" targetNamespace="http://schemas.microsoft.com/office/2006/metadata/properties" ma:root="true" ma:fieldsID="29a9565ac85badb32ad509104f8eb79c" ns2:_="">
    <xsd:import namespace="fa8d4538-8d80-4036-9376-7d152435f0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d4538-8d80-4036-9376-7d152435f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0D7B86-31C0-42D8-8553-529B7836B505}"/>
</file>

<file path=customXml/itemProps2.xml><?xml version="1.0" encoding="utf-8"?>
<ds:datastoreItem xmlns:ds="http://schemas.openxmlformats.org/officeDocument/2006/customXml" ds:itemID="{9639F426-47C1-4FA1-BC00-97ED7CFB5014}"/>
</file>

<file path=customXml/itemProps3.xml><?xml version="1.0" encoding="utf-8"?>
<ds:datastoreItem xmlns:ds="http://schemas.openxmlformats.org/officeDocument/2006/customXml" ds:itemID="{CFA0EE5A-9CEC-4FF4-8827-ECC7F95A28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Russell Moore</dc:creator>
  <keywords/>
  <dc:description/>
  <lastModifiedBy>Feldhaus, Brandon</lastModifiedBy>
  <revision>8</revision>
  <dcterms:created xsi:type="dcterms:W3CDTF">2021-04-15T15:31:00.0000000Z</dcterms:created>
  <dcterms:modified xsi:type="dcterms:W3CDTF">2021-04-28T17:48:55.9653509Z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0x010100D181B6A3E343B544AC8C338501DF2476</vt:lpwstr>
  </property>
</Properties>
</file>